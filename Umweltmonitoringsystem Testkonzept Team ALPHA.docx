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0E8" w:rsidRDefault="004350E8">
      <w:pPr>
        <w:pStyle w:val="Standardtext"/>
        <w:spacing w:before="3402" w:line="240" w:lineRule="atLeast"/>
        <w:ind w:left="2835"/>
        <w:jc w:val="right"/>
      </w:pPr>
      <w:r>
        <w:rPr>
          <w:vanish/>
          <w:color w:val="FF0000"/>
          <w:sz w:val="28"/>
        </w:rPr>
        <w:t xml:space="preserve">Proj.-Nr., -Name etc. bitte unter </w:t>
      </w:r>
      <w:r>
        <w:rPr>
          <w:vanish/>
          <w:color w:val="FF0000"/>
          <w:sz w:val="28"/>
        </w:rPr>
        <w:br/>
        <w:t>„Datei/Eigenschaften/Anpassen“ ändern!!!!!!!</w:t>
      </w:r>
      <w:r>
        <w:rPr>
          <w:vanish/>
          <w:color w:val="FF0000"/>
          <w:sz w:val="28"/>
        </w:rPr>
        <w:br/>
      </w:r>
      <w:r>
        <w:rPr>
          <w:vanish/>
          <w:color w:val="FF0000"/>
          <w:sz w:val="28"/>
        </w:rPr>
        <w:br/>
      </w:r>
      <w:r>
        <w:rPr>
          <w:vanish/>
          <w:color w:val="FF0000"/>
          <w:sz w:val="28"/>
        </w:rPr>
        <w:br/>
      </w:r>
      <w:r>
        <w:rPr>
          <w:b/>
          <w:sz w:val="32"/>
        </w:rPr>
        <w:fldChar w:fldCharType="begin"/>
      </w:r>
      <w:r>
        <w:rPr>
          <w:b/>
          <w:sz w:val="32"/>
        </w:rPr>
        <w:instrText xml:space="preserve"> DOCPROPERTY "Projektname"</w:instrText>
      </w:r>
      <w:r>
        <w:rPr>
          <w:b/>
          <w:sz w:val="32"/>
        </w:rPr>
        <w:fldChar w:fldCharType="separate"/>
      </w:r>
      <w:proofErr w:type="spellStart"/>
      <w:r w:rsidR="0003675D">
        <w:rPr>
          <w:b/>
          <w:sz w:val="32"/>
        </w:rPr>
        <w:t>Umwelt</w:t>
      </w:r>
      <w:r w:rsidR="00060B30">
        <w:rPr>
          <w:b/>
          <w:sz w:val="32"/>
        </w:rPr>
        <w:t>monitorings</w:t>
      </w:r>
      <w:r w:rsidR="0003675D">
        <w:rPr>
          <w:b/>
          <w:sz w:val="32"/>
        </w:rPr>
        <w:t>ystem</w:t>
      </w:r>
      <w:proofErr w:type="spellEnd"/>
      <w:r>
        <w:rPr>
          <w:b/>
          <w:sz w:val="32"/>
        </w:rPr>
        <w:fldChar w:fldCharType="end"/>
      </w:r>
      <w:r>
        <w:rPr>
          <w:b/>
          <w:sz w:val="32"/>
        </w:rPr>
        <w:t xml:space="preserve"> </w:t>
      </w:r>
    </w:p>
    <w:p w:rsidR="004350E8" w:rsidRDefault="004350E8">
      <w:pPr>
        <w:pStyle w:val="Standardtext"/>
        <w:pBdr>
          <w:top w:val="double" w:sz="40" w:space="2" w:color="FFFFFF"/>
        </w:pBdr>
        <w:spacing w:before="0" w:line="240" w:lineRule="atLeast"/>
        <w:ind w:left="2835"/>
        <w:jc w:val="right"/>
        <w:rPr>
          <w:sz w:val="32"/>
        </w:rPr>
      </w:pPr>
      <w:r>
        <w:rPr>
          <w:sz w:val="32"/>
        </w:rPr>
        <w:fldChar w:fldCharType="begin"/>
      </w:r>
      <w:r>
        <w:rPr>
          <w:sz w:val="32"/>
        </w:rPr>
        <w:instrText xml:space="preserve"> DOCPROPERTY "Gesamtdokumentname"</w:instrText>
      </w:r>
      <w:r>
        <w:rPr>
          <w:sz w:val="32"/>
        </w:rPr>
        <w:fldChar w:fldCharType="separate"/>
      </w:r>
      <w:r>
        <w:rPr>
          <w:sz w:val="32"/>
        </w:rPr>
        <w:t>Testkonzept</w:t>
      </w:r>
      <w:r>
        <w:rPr>
          <w:sz w:val="32"/>
        </w:rPr>
        <w:fldChar w:fldCharType="end"/>
      </w:r>
    </w:p>
    <w:p w:rsidR="004350E8" w:rsidRDefault="004350E8">
      <w:pPr>
        <w:pStyle w:val="Standardtext"/>
        <w:spacing w:before="110"/>
        <w:jc w:val="right"/>
        <w:rPr>
          <w:sz w:val="32"/>
        </w:rPr>
      </w:pPr>
    </w:p>
    <w:p w:rsidR="00060B30" w:rsidRDefault="00060B30">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110"/>
        <w:jc w:val="right"/>
        <w:rPr>
          <w:sz w:val="32"/>
        </w:rPr>
      </w:pPr>
    </w:p>
    <w:p w:rsidR="004350E8" w:rsidRDefault="004350E8">
      <w:pPr>
        <w:pStyle w:val="Standardtext"/>
        <w:spacing w:before="0"/>
        <w:jc w:val="right"/>
        <w:rPr>
          <w:b/>
        </w:rPr>
      </w:pPr>
    </w:p>
    <w:p w:rsidR="004350E8" w:rsidRDefault="004350E8">
      <w:pPr>
        <w:pStyle w:val="Standardtext"/>
        <w:pageBreakBefore/>
        <w:rPr>
          <w:sz w:val="16"/>
        </w:rPr>
      </w:pPr>
      <w:r>
        <w:rPr>
          <w:b/>
          <w:sz w:val="24"/>
        </w:rPr>
        <w:lastRenderedPageBreak/>
        <w:t>Publikationshistorie</w:t>
      </w:r>
    </w:p>
    <w:p w:rsidR="004350E8" w:rsidRDefault="004350E8">
      <w:pPr>
        <w:pStyle w:val="Standardtext"/>
        <w:rPr>
          <w:b/>
        </w:rPr>
      </w:pPr>
      <w:r>
        <w:rPr>
          <w:sz w:val="16"/>
        </w:rPr>
        <w:t>Weitergegebene bzw. veröffentlichte Fassungen dieses Dokumentes</w:t>
      </w:r>
    </w:p>
    <w:tbl>
      <w:tblPr>
        <w:tblW w:w="0" w:type="auto"/>
        <w:tblInd w:w="108" w:type="dxa"/>
        <w:tblLayout w:type="fixed"/>
        <w:tblLook w:val="0000" w:firstRow="0" w:lastRow="0" w:firstColumn="0" w:lastColumn="0" w:noHBand="0" w:noVBand="0"/>
      </w:tblPr>
      <w:tblGrid>
        <w:gridCol w:w="1504"/>
        <w:gridCol w:w="1048"/>
        <w:gridCol w:w="5953"/>
      </w:tblGrid>
      <w:tr w:rsidR="004350E8" w:rsidRPr="00340DC7" w:rsidTr="00340DC7">
        <w:tc>
          <w:tcPr>
            <w:tcW w:w="1504" w:type="dxa"/>
            <w:tcBorders>
              <w:top w:val="single" w:sz="4" w:space="0" w:color="000000"/>
              <w:left w:val="single" w:sz="4" w:space="0" w:color="000000"/>
              <w:bottom w:val="single" w:sz="4" w:space="0" w:color="000000"/>
            </w:tcBorders>
            <w:shd w:val="clear" w:color="auto" w:fill="auto"/>
          </w:tcPr>
          <w:p w:rsidR="004350E8" w:rsidRPr="00340DC7" w:rsidRDefault="004350E8">
            <w:pPr>
              <w:rPr>
                <w:rFonts w:ascii="Arial" w:hAnsi="Arial" w:cs="Arial"/>
                <w:b/>
                <w:sz w:val="22"/>
                <w:szCs w:val="22"/>
              </w:rPr>
            </w:pPr>
            <w:r w:rsidRPr="00340DC7">
              <w:rPr>
                <w:rFonts w:ascii="Arial" w:hAnsi="Arial" w:cs="Arial"/>
                <w:b/>
                <w:sz w:val="22"/>
                <w:szCs w:val="22"/>
              </w:rPr>
              <w:t>Datum</w:t>
            </w:r>
          </w:p>
        </w:tc>
        <w:tc>
          <w:tcPr>
            <w:tcW w:w="1048" w:type="dxa"/>
            <w:tcBorders>
              <w:top w:val="single" w:sz="4" w:space="0" w:color="000000"/>
              <w:left w:val="single" w:sz="4" w:space="0" w:color="000000"/>
              <w:bottom w:val="single" w:sz="4" w:space="0" w:color="000000"/>
            </w:tcBorders>
            <w:shd w:val="clear" w:color="auto" w:fill="auto"/>
          </w:tcPr>
          <w:p w:rsidR="004350E8" w:rsidRPr="00340DC7" w:rsidRDefault="004350E8">
            <w:pPr>
              <w:rPr>
                <w:rFonts w:ascii="Arial" w:hAnsi="Arial" w:cs="Arial"/>
                <w:b/>
                <w:sz w:val="22"/>
                <w:szCs w:val="22"/>
              </w:rPr>
            </w:pPr>
            <w:r w:rsidRPr="00340DC7">
              <w:rPr>
                <w:rFonts w:ascii="Arial" w:hAnsi="Arial" w:cs="Arial"/>
                <w:b/>
                <w:sz w:val="22"/>
                <w:szCs w:val="22"/>
              </w:rPr>
              <w:t>Version</w:t>
            </w:r>
          </w:p>
        </w:tc>
        <w:tc>
          <w:tcPr>
            <w:tcW w:w="5953" w:type="dxa"/>
            <w:tcBorders>
              <w:top w:val="single" w:sz="4" w:space="0" w:color="000000"/>
              <w:left w:val="single" w:sz="4" w:space="0" w:color="000000"/>
              <w:bottom w:val="single" w:sz="4" w:space="0" w:color="000000"/>
              <w:right w:val="single" w:sz="4" w:space="0" w:color="000000"/>
            </w:tcBorders>
            <w:shd w:val="clear" w:color="auto" w:fill="auto"/>
          </w:tcPr>
          <w:p w:rsidR="004350E8" w:rsidRPr="00340DC7" w:rsidRDefault="004350E8">
            <w:pPr>
              <w:rPr>
                <w:sz w:val="22"/>
                <w:szCs w:val="22"/>
              </w:rPr>
            </w:pPr>
            <w:r w:rsidRPr="00340DC7">
              <w:rPr>
                <w:rFonts w:ascii="Arial" w:hAnsi="Arial" w:cs="Arial"/>
                <w:b/>
                <w:sz w:val="22"/>
                <w:szCs w:val="22"/>
              </w:rPr>
              <w:t>Empfänger</w:t>
            </w:r>
          </w:p>
        </w:tc>
      </w:tr>
      <w:tr w:rsidR="004350E8" w:rsidRPr="00340DC7" w:rsidTr="00340DC7">
        <w:tc>
          <w:tcPr>
            <w:tcW w:w="1504" w:type="dxa"/>
            <w:tcBorders>
              <w:top w:val="single" w:sz="4" w:space="0" w:color="000000"/>
              <w:left w:val="single" w:sz="4" w:space="0" w:color="000000"/>
              <w:bottom w:val="single" w:sz="4" w:space="0" w:color="000000"/>
            </w:tcBorders>
            <w:shd w:val="clear" w:color="auto" w:fill="auto"/>
          </w:tcPr>
          <w:p w:rsidR="004350E8" w:rsidRPr="00340DC7" w:rsidRDefault="0076587F">
            <w:pPr>
              <w:snapToGrid w:val="0"/>
              <w:rPr>
                <w:rFonts w:ascii="Arial" w:hAnsi="Arial" w:cs="Arial"/>
                <w:sz w:val="22"/>
                <w:szCs w:val="22"/>
              </w:rPr>
            </w:pPr>
            <w:r w:rsidRPr="00340DC7">
              <w:rPr>
                <w:rFonts w:ascii="Arial" w:hAnsi="Arial" w:cs="Arial"/>
                <w:sz w:val="22"/>
                <w:szCs w:val="22"/>
              </w:rPr>
              <w:t>21.06.2018</w:t>
            </w:r>
          </w:p>
        </w:tc>
        <w:tc>
          <w:tcPr>
            <w:tcW w:w="1048" w:type="dxa"/>
            <w:tcBorders>
              <w:top w:val="single" w:sz="4" w:space="0" w:color="000000"/>
              <w:left w:val="single" w:sz="4" w:space="0" w:color="000000"/>
              <w:bottom w:val="single" w:sz="4" w:space="0" w:color="000000"/>
            </w:tcBorders>
            <w:shd w:val="clear" w:color="auto" w:fill="auto"/>
          </w:tcPr>
          <w:p w:rsidR="004350E8" w:rsidRPr="00340DC7" w:rsidRDefault="0076587F">
            <w:pPr>
              <w:snapToGrid w:val="0"/>
              <w:rPr>
                <w:rFonts w:ascii="Arial" w:hAnsi="Arial" w:cs="Arial"/>
                <w:sz w:val="22"/>
                <w:szCs w:val="22"/>
              </w:rPr>
            </w:pPr>
            <w:r w:rsidRPr="00340DC7">
              <w:rPr>
                <w:rFonts w:ascii="Arial" w:hAnsi="Arial" w:cs="Arial"/>
                <w:sz w:val="22"/>
                <w:szCs w:val="22"/>
              </w:rPr>
              <w:t>1.1</w:t>
            </w:r>
          </w:p>
        </w:tc>
        <w:tc>
          <w:tcPr>
            <w:tcW w:w="5953" w:type="dxa"/>
            <w:tcBorders>
              <w:top w:val="single" w:sz="4" w:space="0" w:color="000000"/>
              <w:left w:val="single" w:sz="4" w:space="0" w:color="000000"/>
              <w:bottom w:val="single" w:sz="4" w:space="0" w:color="000000"/>
              <w:right w:val="single" w:sz="4" w:space="0" w:color="000000"/>
            </w:tcBorders>
            <w:shd w:val="clear" w:color="auto" w:fill="auto"/>
          </w:tcPr>
          <w:p w:rsidR="00340DC7" w:rsidRPr="00340DC7" w:rsidRDefault="0076587F" w:rsidP="00340DC7">
            <w:pPr>
              <w:pStyle w:val="Standardtext"/>
              <w:rPr>
                <w:szCs w:val="22"/>
              </w:rPr>
            </w:pPr>
            <w:r w:rsidRPr="00340DC7">
              <w:rPr>
                <w:szCs w:val="22"/>
              </w:rPr>
              <w:t>Meilenstein III</w:t>
            </w:r>
            <w:r w:rsidR="004B6A54" w:rsidRPr="00340DC7">
              <w:rPr>
                <w:szCs w:val="22"/>
              </w:rPr>
              <w:t xml:space="preserve"> -</w:t>
            </w:r>
            <w:proofErr w:type="gramStart"/>
            <w:r w:rsidR="004B6A54" w:rsidRPr="00340DC7">
              <w:rPr>
                <w:szCs w:val="22"/>
              </w:rPr>
              <w:t>&gt;  Auftraggeber</w:t>
            </w:r>
            <w:proofErr w:type="gramEnd"/>
            <w:r w:rsidR="00340DC7" w:rsidRPr="00340DC7">
              <w:rPr>
                <w:szCs w:val="22"/>
              </w:rPr>
              <w:t xml:space="preserve"> Dipl.-Inf. Robert Ringel</w:t>
            </w:r>
          </w:p>
          <w:p w:rsidR="004350E8" w:rsidRPr="00340DC7" w:rsidRDefault="004350E8">
            <w:pPr>
              <w:snapToGrid w:val="0"/>
              <w:rPr>
                <w:rFonts w:ascii="Arial" w:hAnsi="Arial" w:cs="Arial"/>
                <w:sz w:val="22"/>
                <w:szCs w:val="22"/>
              </w:rPr>
            </w:pPr>
          </w:p>
        </w:tc>
      </w:tr>
      <w:tr w:rsidR="004350E8" w:rsidRPr="00340DC7" w:rsidTr="00340DC7">
        <w:tc>
          <w:tcPr>
            <w:tcW w:w="1504" w:type="dxa"/>
            <w:tcBorders>
              <w:top w:val="single" w:sz="4" w:space="0" w:color="000000"/>
              <w:left w:val="single" w:sz="4" w:space="0" w:color="000000"/>
              <w:bottom w:val="single" w:sz="4" w:space="0" w:color="000000"/>
            </w:tcBorders>
            <w:shd w:val="clear" w:color="auto" w:fill="auto"/>
          </w:tcPr>
          <w:p w:rsidR="004350E8" w:rsidRPr="00340DC7" w:rsidRDefault="004B6A54">
            <w:pPr>
              <w:snapToGrid w:val="0"/>
              <w:rPr>
                <w:rFonts w:ascii="Arial" w:hAnsi="Arial" w:cs="Arial"/>
                <w:sz w:val="22"/>
                <w:szCs w:val="22"/>
              </w:rPr>
            </w:pPr>
            <w:r w:rsidRPr="00340DC7">
              <w:rPr>
                <w:rFonts w:ascii="Arial" w:hAnsi="Arial" w:cs="Arial"/>
                <w:sz w:val="22"/>
                <w:szCs w:val="22"/>
              </w:rPr>
              <w:t>08.07.2018</w:t>
            </w:r>
          </w:p>
        </w:tc>
        <w:tc>
          <w:tcPr>
            <w:tcW w:w="1048" w:type="dxa"/>
            <w:tcBorders>
              <w:top w:val="single" w:sz="4" w:space="0" w:color="000000"/>
              <w:left w:val="single" w:sz="4" w:space="0" w:color="000000"/>
              <w:bottom w:val="single" w:sz="4" w:space="0" w:color="000000"/>
            </w:tcBorders>
            <w:shd w:val="clear" w:color="auto" w:fill="auto"/>
          </w:tcPr>
          <w:p w:rsidR="004350E8" w:rsidRPr="00340DC7" w:rsidRDefault="004B6A54">
            <w:pPr>
              <w:snapToGrid w:val="0"/>
              <w:rPr>
                <w:rFonts w:ascii="Arial" w:hAnsi="Arial" w:cs="Arial"/>
                <w:sz w:val="22"/>
                <w:szCs w:val="22"/>
              </w:rPr>
            </w:pPr>
            <w:r w:rsidRPr="00340DC7">
              <w:rPr>
                <w:rFonts w:ascii="Arial" w:hAnsi="Arial" w:cs="Arial"/>
                <w:sz w:val="22"/>
                <w:szCs w:val="22"/>
              </w:rPr>
              <w:t>1.</w:t>
            </w:r>
            <w:r w:rsidR="0076587F" w:rsidRPr="00340DC7">
              <w:rPr>
                <w:rFonts w:ascii="Arial" w:hAnsi="Arial" w:cs="Arial"/>
                <w:sz w:val="22"/>
                <w:szCs w:val="22"/>
              </w:rPr>
              <w:t>2</w:t>
            </w:r>
          </w:p>
        </w:tc>
        <w:tc>
          <w:tcPr>
            <w:tcW w:w="5953" w:type="dxa"/>
            <w:tcBorders>
              <w:top w:val="single" w:sz="4" w:space="0" w:color="000000"/>
              <w:left w:val="single" w:sz="4" w:space="0" w:color="000000"/>
              <w:bottom w:val="single" w:sz="4" w:space="0" w:color="000000"/>
              <w:right w:val="single" w:sz="4" w:space="0" w:color="000000"/>
            </w:tcBorders>
            <w:shd w:val="clear" w:color="auto" w:fill="auto"/>
          </w:tcPr>
          <w:p w:rsidR="004350E8" w:rsidRPr="00340DC7" w:rsidRDefault="004B6A54">
            <w:pPr>
              <w:snapToGrid w:val="0"/>
              <w:rPr>
                <w:rFonts w:ascii="Arial" w:hAnsi="Arial" w:cs="Arial"/>
                <w:sz w:val="22"/>
                <w:szCs w:val="22"/>
              </w:rPr>
            </w:pPr>
            <w:r w:rsidRPr="00340DC7">
              <w:rPr>
                <w:rFonts w:ascii="Arial" w:hAnsi="Arial" w:cs="Arial"/>
                <w:sz w:val="22"/>
                <w:szCs w:val="22"/>
              </w:rPr>
              <w:t>Alle Teammitglieder</w:t>
            </w:r>
          </w:p>
        </w:tc>
      </w:tr>
      <w:tr w:rsidR="004350E8" w:rsidRPr="00340DC7" w:rsidTr="00340DC7">
        <w:tc>
          <w:tcPr>
            <w:tcW w:w="1504" w:type="dxa"/>
            <w:tcBorders>
              <w:top w:val="single" w:sz="4" w:space="0" w:color="000000"/>
              <w:left w:val="single" w:sz="4" w:space="0" w:color="000000"/>
              <w:bottom w:val="single" w:sz="4" w:space="0" w:color="000000"/>
            </w:tcBorders>
            <w:shd w:val="clear" w:color="auto" w:fill="auto"/>
          </w:tcPr>
          <w:p w:rsidR="004350E8" w:rsidRPr="00340DC7" w:rsidRDefault="00340DC7">
            <w:pPr>
              <w:snapToGrid w:val="0"/>
              <w:rPr>
                <w:rFonts w:ascii="Arial" w:hAnsi="Arial" w:cs="Arial"/>
                <w:sz w:val="22"/>
                <w:szCs w:val="22"/>
              </w:rPr>
            </w:pPr>
            <w:r>
              <w:rPr>
                <w:rFonts w:ascii="Arial" w:hAnsi="Arial" w:cs="Arial"/>
                <w:sz w:val="22"/>
                <w:szCs w:val="22"/>
              </w:rPr>
              <w:t>18</w:t>
            </w:r>
            <w:r w:rsidR="004B6A54" w:rsidRPr="00340DC7">
              <w:rPr>
                <w:rFonts w:ascii="Arial" w:hAnsi="Arial" w:cs="Arial"/>
                <w:sz w:val="22"/>
                <w:szCs w:val="22"/>
              </w:rPr>
              <w:t>.07.2018</w:t>
            </w:r>
          </w:p>
        </w:tc>
        <w:tc>
          <w:tcPr>
            <w:tcW w:w="1048" w:type="dxa"/>
            <w:tcBorders>
              <w:top w:val="single" w:sz="4" w:space="0" w:color="000000"/>
              <w:left w:val="single" w:sz="4" w:space="0" w:color="000000"/>
              <w:bottom w:val="single" w:sz="4" w:space="0" w:color="000000"/>
            </w:tcBorders>
            <w:shd w:val="clear" w:color="auto" w:fill="auto"/>
          </w:tcPr>
          <w:p w:rsidR="004350E8" w:rsidRPr="00340DC7" w:rsidRDefault="004B6A54">
            <w:pPr>
              <w:snapToGrid w:val="0"/>
              <w:rPr>
                <w:rFonts w:ascii="Arial" w:hAnsi="Arial" w:cs="Arial"/>
                <w:sz w:val="22"/>
                <w:szCs w:val="22"/>
              </w:rPr>
            </w:pPr>
            <w:r w:rsidRPr="00340DC7">
              <w:rPr>
                <w:rFonts w:ascii="Arial" w:hAnsi="Arial" w:cs="Arial"/>
                <w:sz w:val="22"/>
                <w:szCs w:val="22"/>
              </w:rPr>
              <w:t>1.3</w:t>
            </w:r>
          </w:p>
        </w:tc>
        <w:tc>
          <w:tcPr>
            <w:tcW w:w="5953" w:type="dxa"/>
            <w:tcBorders>
              <w:top w:val="single" w:sz="4" w:space="0" w:color="000000"/>
              <w:left w:val="single" w:sz="4" w:space="0" w:color="000000"/>
              <w:bottom w:val="single" w:sz="4" w:space="0" w:color="000000"/>
              <w:right w:val="single" w:sz="4" w:space="0" w:color="000000"/>
            </w:tcBorders>
            <w:shd w:val="clear" w:color="auto" w:fill="auto"/>
          </w:tcPr>
          <w:p w:rsidR="004350E8" w:rsidRPr="00340DC7" w:rsidRDefault="00340DC7">
            <w:pPr>
              <w:snapToGrid w:val="0"/>
              <w:rPr>
                <w:rFonts w:ascii="Arial" w:hAnsi="Arial" w:cs="Arial"/>
                <w:sz w:val="22"/>
                <w:szCs w:val="22"/>
              </w:rPr>
            </w:pPr>
            <w:r>
              <w:rPr>
                <w:rFonts w:ascii="Arial" w:hAnsi="Arial" w:cs="Arial"/>
                <w:sz w:val="22"/>
                <w:szCs w:val="22"/>
              </w:rPr>
              <w:t>Projekt-Präsentation -&gt; Prof. Dr.-Ing. Anna Sabine Hauptmann</w:t>
            </w:r>
          </w:p>
        </w:tc>
      </w:tr>
      <w:tr w:rsidR="004350E8" w:rsidRPr="00340DC7" w:rsidTr="00340DC7">
        <w:tc>
          <w:tcPr>
            <w:tcW w:w="1504" w:type="dxa"/>
            <w:tcBorders>
              <w:top w:val="single" w:sz="4" w:space="0" w:color="000000"/>
              <w:left w:val="single" w:sz="4" w:space="0" w:color="000000"/>
              <w:bottom w:val="single" w:sz="4" w:space="0" w:color="000000"/>
            </w:tcBorders>
            <w:shd w:val="clear" w:color="auto" w:fill="auto"/>
          </w:tcPr>
          <w:p w:rsidR="004350E8" w:rsidRPr="00340DC7" w:rsidRDefault="004350E8">
            <w:pPr>
              <w:snapToGrid w:val="0"/>
              <w:rPr>
                <w:rFonts w:ascii="Arial" w:hAnsi="Arial" w:cs="Arial"/>
                <w:sz w:val="22"/>
                <w:szCs w:val="22"/>
              </w:rPr>
            </w:pPr>
          </w:p>
        </w:tc>
        <w:tc>
          <w:tcPr>
            <w:tcW w:w="1048" w:type="dxa"/>
            <w:tcBorders>
              <w:top w:val="single" w:sz="4" w:space="0" w:color="000000"/>
              <w:left w:val="single" w:sz="4" w:space="0" w:color="000000"/>
              <w:bottom w:val="single" w:sz="4" w:space="0" w:color="000000"/>
            </w:tcBorders>
            <w:shd w:val="clear" w:color="auto" w:fill="auto"/>
          </w:tcPr>
          <w:p w:rsidR="004350E8" w:rsidRPr="00340DC7" w:rsidRDefault="004350E8">
            <w:pPr>
              <w:snapToGrid w:val="0"/>
              <w:rPr>
                <w:rFonts w:ascii="Arial" w:hAnsi="Arial" w:cs="Arial"/>
                <w:sz w:val="22"/>
                <w:szCs w:val="22"/>
              </w:rPr>
            </w:pPr>
          </w:p>
        </w:tc>
        <w:tc>
          <w:tcPr>
            <w:tcW w:w="5953" w:type="dxa"/>
            <w:tcBorders>
              <w:top w:val="single" w:sz="4" w:space="0" w:color="000000"/>
              <w:left w:val="single" w:sz="4" w:space="0" w:color="000000"/>
              <w:bottom w:val="single" w:sz="4" w:space="0" w:color="000000"/>
              <w:right w:val="single" w:sz="4" w:space="0" w:color="000000"/>
            </w:tcBorders>
            <w:shd w:val="clear" w:color="auto" w:fill="auto"/>
          </w:tcPr>
          <w:p w:rsidR="004350E8" w:rsidRPr="00340DC7" w:rsidRDefault="004350E8">
            <w:pPr>
              <w:snapToGrid w:val="0"/>
              <w:rPr>
                <w:rFonts w:ascii="Arial" w:hAnsi="Arial" w:cs="Arial"/>
                <w:sz w:val="22"/>
                <w:szCs w:val="22"/>
              </w:rPr>
            </w:pPr>
          </w:p>
        </w:tc>
      </w:tr>
    </w:tbl>
    <w:p w:rsidR="004350E8" w:rsidRDefault="004350E8">
      <w:pPr>
        <w:pStyle w:val="Standardtext"/>
        <w:sectPr w:rsidR="004350E8">
          <w:headerReference w:type="even" r:id="rId7"/>
          <w:headerReference w:type="default" r:id="rId8"/>
          <w:footerReference w:type="even" r:id="rId9"/>
          <w:footerReference w:type="default" r:id="rId10"/>
          <w:headerReference w:type="first" r:id="rId11"/>
          <w:footerReference w:type="first" r:id="rId12"/>
          <w:pgSz w:w="11906" w:h="16838"/>
          <w:pgMar w:top="1418" w:right="851" w:bottom="1134" w:left="1985" w:header="720" w:footer="720" w:gutter="0"/>
          <w:cols w:space="720"/>
          <w:docGrid w:linePitch="600" w:charSpace="40960"/>
        </w:sectPr>
      </w:pPr>
    </w:p>
    <w:p w:rsidR="004350E8" w:rsidRDefault="004350E8">
      <w:pPr>
        <w:pStyle w:val="Standardtext"/>
      </w:pPr>
      <w:r>
        <w:rPr>
          <w:b/>
          <w:sz w:val="28"/>
        </w:rPr>
        <w:lastRenderedPageBreak/>
        <w:t>Inhaltsverzeichnis</w:t>
      </w:r>
    </w:p>
    <w:p w:rsidR="004350E8" w:rsidRDefault="004350E8">
      <w:pPr>
        <w:pStyle w:val="Verzeichnis1"/>
      </w:pPr>
      <w:r>
        <w:fldChar w:fldCharType="begin"/>
      </w:r>
      <w:r>
        <w:instrText xml:space="preserve"> TOC \o "1-3" \h \z </w:instrText>
      </w:r>
      <w:r>
        <w:fldChar w:fldCharType="separate"/>
      </w:r>
      <w:hyperlink w:anchor="__RefHeading___Toc76790443" w:history="1">
        <w:r>
          <w:rPr>
            <w:szCs w:val="28"/>
          </w:rPr>
          <w:t>1</w:t>
        </w:r>
        <w:r>
          <w:rPr>
            <w:rFonts w:ascii="Times New Roman" w:hAnsi="Times New Roman" w:cs="Times New Roman"/>
            <w:b w:val="0"/>
            <w:sz w:val="24"/>
            <w:szCs w:val="24"/>
          </w:rPr>
          <w:tab/>
        </w:r>
        <w:r>
          <w:rPr>
            <w:szCs w:val="28"/>
          </w:rPr>
          <w:t>Testkonzept</w:t>
        </w:r>
        <w:r>
          <w:tab/>
          <w:t>4</w:t>
        </w:r>
      </w:hyperlink>
    </w:p>
    <w:p w:rsidR="00E23B7A" w:rsidRPr="00E23B7A" w:rsidRDefault="00052820" w:rsidP="00E23B7A">
      <w:pPr>
        <w:pStyle w:val="Verzeichnis2"/>
      </w:pPr>
      <w:hyperlink w:anchor="__RefHeading___Toc76790444" w:history="1">
        <w:r w:rsidR="004350E8" w:rsidRPr="00E23B7A">
          <w:t>1.1</w:t>
        </w:r>
        <w:r w:rsidR="004350E8" w:rsidRPr="00E23B7A">
          <w:rPr>
            <w:szCs w:val="24"/>
          </w:rPr>
          <w:tab/>
        </w:r>
        <w:r w:rsidR="004350E8" w:rsidRPr="00E23B7A">
          <w:t>Einführung</w:t>
        </w:r>
        <w:r w:rsidR="004350E8" w:rsidRPr="00E23B7A">
          <w:tab/>
          <w:t>4</w:t>
        </w:r>
      </w:hyperlink>
    </w:p>
    <w:p w:rsidR="00E23B7A" w:rsidRPr="00E23B7A" w:rsidRDefault="00052820" w:rsidP="00E23B7A">
      <w:pPr>
        <w:pStyle w:val="Verzeichnis2"/>
        <w:rPr>
          <w:szCs w:val="24"/>
        </w:rPr>
      </w:pPr>
      <w:hyperlink w:anchor="__RefHeading___Toc76790445" w:history="1">
        <w:r w:rsidR="00E23B7A" w:rsidRPr="00E23B7A">
          <w:rPr>
            <w:szCs w:val="24"/>
          </w:rPr>
          <w:t>1.2</w:t>
        </w:r>
        <w:r w:rsidR="00E23B7A" w:rsidRPr="00E23B7A">
          <w:rPr>
            <w:szCs w:val="24"/>
          </w:rPr>
          <w:tab/>
          <w:t>Auftrag…………………………………...</w:t>
        </w:r>
        <w:r w:rsidR="00E23B7A" w:rsidRPr="00E23B7A">
          <w:rPr>
            <w:szCs w:val="24"/>
          </w:rPr>
          <w:tab/>
          <w:t>4</w:t>
        </w:r>
      </w:hyperlink>
    </w:p>
    <w:p w:rsidR="00E23B7A" w:rsidRPr="00E23B7A" w:rsidRDefault="00052820" w:rsidP="00E23B7A">
      <w:pPr>
        <w:pStyle w:val="Verzeichnis2"/>
      </w:pPr>
      <w:hyperlink w:anchor="__RefHeading___Toc76790449" w:history="1">
        <w:r w:rsidR="00E23B7A" w:rsidRPr="00E23B7A">
          <w:t>1.2.1</w:t>
        </w:r>
        <w:r w:rsidR="00E23B7A" w:rsidRPr="00E23B7A">
          <w:rPr>
            <w:szCs w:val="24"/>
          </w:rPr>
          <w:tab/>
        </w:r>
        <w:r w:rsidR="00E23B7A" w:rsidRPr="00E23B7A">
          <w:t>Auftraggeber</w:t>
        </w:r>
        <w:r w:rsidR="00E23B7A" w:rsidRPr="00E23B7A">
          <w:tab/>
          <w:t>4</w:t>
        </w:r>
      </w:hyperlink>
    </w:p>
    <w:p w:rsidR="00E23B7A" w:rsidRPr="00E23B7A" w:rsidRDefault="00052820" w:rsidP="00E23B7A">
      <w:pPr>
        <w:pStyle w:val="Verzeichnis2"/>
      </w:pPr>
      <w:hyperlink w:anchor="__RefHeading___Toc76790449" w:history="1">
        <w:r w:rsidR="00E23B7A" w:rsidRPr="00E23B7A">
          <w:t>1.2.2</w:t>
        </w:r>
        <w:r w:rsidR="00E23B7A" w:rsidRPr="00E23B7A">
          <w:rPr>
            <w:szCs w:val="24"/>
          </w:rPr>
          <w:tab/>
        </w:r>
        <w:r w:rsidR="00E23B7A" w:rsidRPr="00E23B7A">
          <w:t>Auftragnehmer</w:t>
        </w:r>
        <w:r w:rsidR="00E23B7A" w:rsidRPr="00E23B7A">
          <w:tab/>
          <w:t>4</w:t>
        </w:r>
      </w:hyperlink>
    </w:p>
    <w:p w:rsidR="004350E8" w:rsidRPr="00E23B7A" w:rsidRDefault="00052820" w:rsidP="00396517">
      <w:pPr>
        <w:pStyle w:val="Verzeichnis2"/>
        <w:ind w:left="0" w:firstLine="0"/>
      </w:pPr>
      <w:hyperlink w:anchor="__RefHeading___Toc76790445" w:history="1">
        <w:r w:rsidR="00396517" w:rsidRPr="00E23B7A">
          <w:t>1.3</w:t>
        </w:r>
        <w:r w:rsidR="004350E8" w:rsidRPr="00E23B7A">
          <w:rPr>
            <w:szCs w:val="24"/>
          </w:rPr>
          <w:tab/>
        </w:r>
        <w:r w:rsidR="004350E8" w:rsidRPr="00E23B7A">
          <w:t>Zu testendes System und Testobjekte</w:t>
        </w:r>
        <w:r w:rsidR="004350E8" w:rsidRPr="00E23B7A">
          <w:tab/>
        </w:r>
      </w:hyperlink>
      <w:r w:rsidR="00E23B7A">
        <w:t>5</w:t>
      </w:r>
    </w:p>
    <w:p w:rsidR="004350E8" w:rsidRPr="00E23B7A" w:rsidRDefault="00052820">
      <w:pPr>
        <w:pStyle w:val="Verzeichnis2"/>
      </w:pPr>
      <w:hyperlink w:anchor="__RefHeading___Toc76790446" w:history="1">
        <w:r w:rsidR="00396517" w:rsidRPr="00E23B7A">
          <w:t>1.4</w:t>
        </w:r>
        <w:r w:rsidR="004350E8" w:rsidRPr="00E23B7A">
          <w:rPr>
            <w:szCs w:val="24"/>
          </w:rPr>
          <w:tab/>
        </w:r>
        <w:r w:rsidR="004350E8" w:rsidRPr="00E23B7A">
          <w:t>Vom Test auszuschließende Objekte</w:t>
        </w:r>
        <w:r w:rsidR="004350E8" w:rsidRPr="00E23B7A">
          <w:tab/>
        </w:r>
      </w:hyperlink>
      <w:r w:rsidR="00E23B7A">
        <w:t>5</w:t>
      </w:r>
    </w:p>
    <w:p w:rsidR="004350E8" w:rsidRPr="00E23B7A" w:rsidRDefault="00052820" w:rsidP="00E23B7A">
      <w:pPr>
        <w:pStyle w:val="Verzeichnis2"/>
      </w:pPr>
      <w:hyperlink w:anchor="__RefHeading___Toc76790447" w:history="1">
        <w:r w:rsidR="00396517" w:rsidRPr="00E23B7A">
          <w:t>1.5</w:t>
        </w:r>
        <w:r w:rsidR="004350E8" w:rsidRPr="00E23B7A">
          <w:rPr>
            <w:szCs w:val="24"/>
          </w:rPr>
          <w:tab/>
        </w:r>
        <w:r w:rsidR="00E23B7A" w:rsidRPr="00E23B7A">
          <w:rPr>
            <w:szCs w:val="24"/>
          </w:rPr>
          <w:t>Teststufen</w:t>
        </w:r>
        <w:r w:rsidR="004350E8" w:rsidRPr="00E23B7A">
          <w:tab/>
        </w:r>
      </w:hyperlink>
      <w:r w:rsidR="00E23B7A">
        <w:t>5</w:t>
      </w:r>
    </w:p>
    <w:p w:rsidR="004350E8" w:rsidRPr="00E23B7A" w:rsidRDefault="00052820">
      <w:pPr>
        <w:pStyle w:val="Verzeichnis2"/>
      </w:pPr>
      <w:hyperlink w:anchor="__RefHeading___Toc76790450" w:history="1">
        <w:r w:rsidR="00396517" w:rsidRPr="00E23B7A">
          <w:t>1.6</w:t>
        </w:r>
        <w:r w:rsidR="004350E8" w:rsidRPr="00E23B7A">
          <w:rPr>
            <w:szCs w:val="24"/>
          </w:rPr>
          <w:tab/>
        </w:r>
        <w:r w:rsidR="004350E8" w:rsidRPr="00E23B7A">
          <w:t>Risikobetrachtung und Priorisierung</w:t>
        </w:r>
        <w:r w:rsidR="004350E8" w:rsidRPr="00E23B7A">
          <w:tab/>
        </w:r>
      </w:hyperlink>
      <w:r w:rsidR="00E23B7A">
        <w:t>6</w:t>
      </w:r>
    </w:p>
    <w:p w:rsidR="004350E8" w:rsidRPr="00E23B7A" w:rsidRDefault="00052820">
      <w:pPr>
        <w:pStyle w:val="Verzeichnis2"/>
      </w:pPr>
      <w:hyperlink w:anchor="__RefHeading___Toc76790451" w:history="1">
        <w:r w:rsidR="00396517" w:rsidRPr="00E23B7A">
          <w:t>1.7</w:t>
        </w:r>
        <w:r w:rsidR="004350E8" w:rsidRPr="00E23B7A">
          <w:rPr>
            <w:szCs w:val="24"/>
          </w:rPr>
          <w:tab/>
        </w:r>
        <w:r w:rsidR="004350E8" w:rsidRPr="00E23B7A">
          <w:t>Testziele, Testthemen und Teststrategie</w:t>
        </w:r>
        <w:r w:rsidR="004350E8" w:rsidRPr="00E23B7A">
          <w:tab/>
        </w:r>
      </w:hyperlink>
      <w:r w:rsidR="00E23B7A">
        <w:t>6</w:t>
      </w:r>
    </w:p>
    <w:p w:rsidR="004350E8" w:rsidRPr="00E23B7A" w:rsidRDefault="00052820">
      <w:pPr>
        <w:pStyle w:val="Verzeichnis2"/>
      </w:pPr>
      <w:hyperlink w:anchor="__RefHeading___Toc76790452" w:history="1">
        <w:r w:rsidR="00396517" w:rsidRPr="00E23B7A">
          <w:t>1.8</w:t>
        </w:r>
        <w:r w:rsidR="004350E8" w:rsidRPr="00E23B7A">
          <w:rPr>
            <w:szCs w:val="24"/>
          </w:rPr>
          <w:tab/>
        </w:r>
        <w:r w:rsidR="004350E8" w:rsidRPr="00E23B7A">
          <w:t>Verfahren, Methoden, Werkzeuge und Rollen</w:t>
        </w:r>
        <w:r w:rsidR="004350E8" w:rsidRPr="00E23B7A">
          <w:tab/>
        </w:r>
      </w:hyperlink>
      <w:r w:rsidR="00E23B7A">
        <w:t>6</w:t>
      </w:r>
    </w:p>
    <w:p w:rsidR="00534CFB" w:rsidRPr="00060B30" w:rsidRDefault="00052820" w:rsidP="00060B30">
      <w:pPr>
        <w:pStyle w:val="Verzeichnis2"/>
      </w:pPr>
      <w:hyperlink w:anchor="__RefHeading___Toc76790453" w:history="1">
        <w:r w:rsidR="00396517" w:rsidRPr="00E23B7A">
          <w:t>1.9</w:t>
        </w:r>
        <w:r w:rsidR="004350E8" w:rsidRPr="00E23B7A">
          <w:rPr>
            <w:szCs w:val="24"/>
          </w:rPr>
          <w:tab/>
        </w:r>
        <w:r w:rsidR="004350E8" w:rsidRPr="00E23B7A">
          <w:t>Testmetriken und Berichtswesen</w:t>
        </w:r>
        <w:r w:rsidR="004350E8" w:rsidRPr="00E23B7A">
          <w:tab/>
        </w:r>
      </w:hyperlink>
      <w:r w:rsidR="00060B30">
        <w:t>6</w:t>
      </w:r>
    </w:p>
    <w:p w:rsidR="00534CFB" w:rsidRDefault="00052820" w:rsidP="00534CFB">
      <w:pPr>
        <w:pStyle w:val="Verzeichnis2"/>
        <w:rPr>
          <w:b/>
        </w:rPr>
      </w:pPr>
      <w:hyperlink w:anchor="__RefHeading___Toc76790443" w:history="1">
        <w:r w:rsidR="00060B30">
          <w:rPr>
            <w:b/>
            <w:szCs w:val="28"/>
          </w:rPr>
          <w:t>2</w:t>
        </w:r>
        <w:r w:rsidR="00534CFB" w:rsidRPr="00E23B7A">
          <w:rPr>
            <w:rFonts w:ascii="Times New Roman" w:hAnsi="Times New Roman" w:cs="Times New Roman"/>
            <w:b/>
            <w:szCs w:val="24"/>
          </w:rPr>
          <w:tab/>
        </w:r>
        <w:r w:rsidR="00534CFB">
          <w:rPr>
            <w:b/>
            <w:szCs w:val="28"/>
          </w:rPr>
          <w:t>Testdurchführung</w:t>
        </w:r>
        <w:r w:rsidR="00534CFB" w:rsidRPr="00E23B7A">
          <w:rPr>
            <w:b/>
          </w:rPr>
          <w:tab/>
        </w:r>
      </w:hyperlink>
      <w:r w:rsidR="006F127E">
        <w:rPr>
          <w:b/>
        </w:rPr>
        <w:t>7</w:t>
      </w:r>
    </w:p>
    <w:p w:rsidR="00534CFB" w:rsidRPr="00534CFB" w:rsidRDefault="00052820" w:rsidP="00534CFB">
      <w:pPr>
        <w:pStyle w:val="Verzeichnis2"/>
        <w:rPr>
          <w:b/>
        </w:rPr>
      </w:pPr>
      <w:hyperlink w:anchor="__RefHeading___Toc76790443" w:history="1">
        <w:r w:rsidR="00060B30">
          <w:rPr>
            <w:b/>
            <w:szCs w:val="28"/>
          </w:rPr>
          <w:t>3</w:t>
        </w:r>
        <w:r w:rsidR="00534CFB" w:rsidRPr="00E23B7A">
          <w:rPr>
            <w:rFonts w:ascii="Times New Roman" w:hAnsi="Times New Roman" w:cs="Times New Roman"/>
            <w:b/>
            <w:szCs w:val="24"/>
          </w:rPr>
          <w:tab/>
        </w:r>
        <w:r w:rsidR="008A34A6">
          <w:rPr>
            <w:b/>
            <w:szCs w:val="28"/>
          </w:rPr>
          <w:t>Testergebnisse</w:t>
        </w:r>
        <w:r w:rsidR="00534CFB" w:rsidRPr="00E23B7A">
          <w:rPr>
            <w:b/>
          </w:rPr>
          <w:tab/>
        </w:r>
      </w:hyperlink>
      <w:r w:rsidR="006F127E">
        <w:rPr>
          <w:b/>
        </w:rPr>
        <w:t>14</w:t>
      </w:r>
    </w:p>
    <w:p w:rsidR="00E23B7A" w:rsidRPr="00E23B7A" w:rsidRDefault="00E23B7A" w:rsidP="00E23B7A"/>
    <w:p w:rsidR="004350E8" w:rsidRDefault="004350E8">
      <w:pPr>
        <w:rPr>
          <w:sz w:val="24"/>
          <w:szCs w:val="24"/>
        </w:rPr>
      </w:pPr>
    </w:p>
    <w:p w:rsidR="008A34A6" w:rsidRDefault="008A34A6">
      <w:pPr>
        <w:rPr>
          <w:sz w:val="24"/>
          <w:szCs w:val="24"/>
        </w:rPr>
      </w:pPr>
    </w:p>
    <w:p w:rsidR="008A34A6" w:rsidRDefault="008A34A6">
      <w:pPr>
        <w:rPr>
          <w:sz w:val="24"/>
          <w:szCs w:val="24"/>
        </w:rPr>
      </w:pPr>
    </w:p>
    <w:p w:rsidR="008A34A6" w:rsidRDefault="008A34A6">
      <w:pPr>
        <w:rPr>
          <w:sz w:val="24"/>
          <w:szCs w:val="24"/>
        </w:rPr>
      </w:pPr>
    </w:p>
    <w:p w:rsidR="008A34A6" w:rsidRDefault="008A34A6">
      <w:pPr>
        <w:rPr>
          <w:sz w:val="24"/>
          <w:szCs w:val="24"/>
        </w:rPr>
      </w:pPr>
    </w:p>
    <w:p w:rsidR="004350E8" w:rsidRDefault="004350E8">
      <w:pPr>
        <w:sectPr w:rsidR="004350E8">
          <w:headerReference w:type="even" r:id="rId13"/>
          <w:headerReference w:type="default" r:id="rId14"/>
          <w:footerReference w:type="even" r:id="rId15"/>
          <w:footerReference w:type="default" r:id="rId16"/>
          <w:headerReference w:type="first" r:id="rId17"/>
          <w:footerReference w:type="first" r:id="rId18"/>
          <w:pgSz w:w="11906" w:h="16838"/>
          <w:pgMar w:top="1418" w:right="851" w:bottom="1134" w:left="1985" w:header="720" w:footer="720" w:gutter="0"/>
          <w:cols w:space="720"/>
          <w:docGrid w:linePitch="600" w:charSpace="40960"/>
        </w:sectPr>
      </w:pPr>
      <w:r>
        <w:fldChar w:fldCharType="end"/>
      </w:r>
    </w:p>
    <w:p w:rsidR="004350E8" w:rsidRDefault="004350E8">
      <w:pPr>
        <w:pStyle w:val="berschrift1"/>
      </w:pPr>
      <w:bookmarkStart w:id="0" w:name="__RefHeading___Toc76790443"/>
      <w:bookmarkEnd w:id="0"/>
      <w:r>
        <w:lastRenderedPageBreak/>
        <w:t>Testkonzept</w:t>
      </w:r>
    </w:p>
    <w:p w:rsidR="004350E8" w:rsidRDefault="004350E8">
      <w:pPr>
        <w:pStyle w:val="Standardtext"/>
      </w:pPr>
      <w:r>
        <w:t>Im Testkonzept werden die technischen und organisatorischen Rahmenbedingungen, unter denen die Tests abzuwickeln sind, identifiziert und geklärt. Es ist zu klären, welche Testziele verfolgt werden bzw. welche Fragestellungen oder Probleme mit den Tests untersucht werden sollen. Die Ergebnisse dieser Überlegungen werden im Testkonzept dokumentiert.</w:t>
      </w:r>
    </w:p>
    <w:p w:rsidR="004350E8" w:rsidRDefault="004350E8">
      <w:pPr>
        <w:pStyle w:val="Standardtext"/>
      </w:pPr>
      <w:r>
        <w:t>Das Testkonzept wird durch ein Review geprüft und vom projektverantwortlichen frei gegeben. Alle weiteren Planungsschritte und Maßnahmen basieren auf den hier getroffenen Vereinbarungen.</w:t>
      </w:r>
    </w:p>
    <w:p w:rsidR="004350E8" w:rsidRDefault="004350E8">
      <w:pPr>
        <w:pStyle w:val="berschrift2"/>
      </w:pPr>
      <w:bookmarkStart w:id="1" w:name="__RefHeading___Toc76790444"/>
      <w:bookmarkEnd w:id="1"/>
      <w:r>
        <w:t>Einführung</w:t>
      </w:r>
    </w:p>
    <w:p w:rsidR="00396517" w:rsidRDefault="004350E8">
      <w:pPr>
        <w:pStyle w:val="Standardtext"/>
      </w:pPr>
      <w:r>
        <w:t>Das systematische Testen von der Software ist ein essenzieller Bestandteil des Softwareentwicklungsprozesses.</w:t>
      </w:r>
      <w:r>
        <w:br/>
        <w:t>Der Prozess dient dazu, die Korrektheit der Software sicherzustellen und nachzuweisen.</w:t>
      </w:r>
      <w:r>
        <w:br/>
        <w:t>Mithilfe des Unittests werden die Tests durchgeführt.</w:t>
      </w:r>
    </w:p>
    <w:p w:rsidR="00C525A5" w:rsidRDefault="00C525A5">
      <w:pPr>
        <w:pStyle w:val="Standardtext"/>
      </w:pPr>
    </w:p>
    <w:p w:rsidR="00C525A5" w:rsidRDefault="00396517" w:rsidP="00C525A5">
      <w:pPr>
        <w:pStyle w:val="berschrift2"/>
        <w:spacing w:before="0"/>
      </w:pPr>
      <w:r>
        <w:t>Auftrag</w:t>
      </w:r>
    </w:p>
    <w:p w:rsidR="00C525A5" w:rsidRDefault="00C525A5" w:rsidP="00222BBC">
      <w:pPr>
        <w:pStyle w:val="Standardtext"/>
      </w:pPr>
      <w:r>
        <w:t xml:space="preserve">Umsetzung eines </w:t>
      </w:r>
      <w:r w:rsidR="0096255F">
        <w:t>Umwelt Monitoring</w:t>
      </w:r>
      <w:r>
        <w:t xml:space="preserve"> Systems zu der Ermitt</w:t>
      </w:r>
      <w:r w:rsidR="00222BBC">
        <w:t>lung folgender Umweltparameter:</w:t>
      </w:r>
    </w:p>
    <w:p w:rsidR="00241536" w:rsidRDefault="00241536" w:rsidP="00C525A5">
      <w:pPr>
        <w:pStyle w:val="Standardtext"/>
        <w:numPr>
          <w:ilvl w:val="0"/>
          <w:numId w:val="11"/>
        </w:numPr>
      </w:pPr>
      <w:r>
        <w:t xml:space="preserve">Feinstaub </w:t>
      </w:r>
      <w:r>
        <w:rPr>
          <w:color w:val="424242"/>
          <w:shd w:val="clear" w:color="auto" w:fill="FFFFFF"/>
        </w:rPr>
        <w:t>PM</w:t>
      </w:r>
      <w:r>
        <w:rPr>
          <w:color w:val="424242"/>
          <w:sz w:val="18"/>
          <w:szCs w:val="18"/>
          <w:shd w:val="clear" w:color="auto" w:fill="FFFFFF"/>
          <w:vertAlign w:val="subscript"/>
        </w:rPr>
        <w:t>2,5</w:t>
      </w:r>
      <w:r>
        <w:rPr>
          <w:color w:val="424242"/>
          <w:shd w:val="clear" w:color="auto" w:fill="FFFFFF"/>
        </w:rPr>
        <w:t> (in µg/m³)</w:t>
      </w:r>
    </w:p>
    <w:p w:rsidR="00C525A5" w:rsidRDefault="00C525A5" w:rsidP="00C525A5">
      <w:pPr>
        <w:pStyle w:val="Standardtext"/>
        <w:numPr>
          <w:ilvl w:val="0"/>
          <w:numId w:val="11"/>
        </w:numPr>
      </w:pPr>
      <w:r>
        <w:t xml:space="preserve">Lichtstärke (in Lux) </w:t>
      </w:r>
    </w:p>
    <w:p w:rsidR="0096255F" w:rsidRDefault="00241536" w:rsidP="00C525A5">
      <w:pPr>
        <w:pStyle w:val="Standardtext"/>
        <w:numPr>
          <w:ilvl w:val="0"/>
          <w:numId w:val="11"/>
        </w:numPr>
      </w:pPr>
      <w:r>
        <w:t>Temperatur (in °C)</w:t>
      </w:r>
    </w:p>
    <w:p w:rsidR="00241536" w:rsidRPr="00C525A5" w:rsidRDefault="00241536" w:rsidP="00C525A5">
      <w:pPr>
        <w:pStyle w:val="Standardtext"/>
        <w:numPr>
          <w:ilvl w:val="0"/>
          <w:numId w:val="11"/>
        </w:numPr>
      </w:pPr>
      <w:r>
        <w:t>Luftdruck (in bar)</w:t>
      </w:r>
    </w:p>
    <w:p w:rsidR="00C525A5" w:rsidRPr="00C525A5" w:rsidRDefault="00C525A5" w:rsidP="00C525A5">
      <w:pPr>
        <w:pStyle w:val="Standardtext"/>
      </w:pPr>
    </w:p>
    <w:p w:rsidR="00396517" w:rsidRDefault="00396517" w:rsidP="00C525A5">
      <w:pPr>
        <w:pStyle w:val="berschrift2"/>
        <w:numPr>
          <w:ilvl w:val="2"/>
          <w:numId w:val="1"/>
        </w:numPr>
        <w:spacing w:before="0"/>
      </w:pPr>
      <w:r>
        <w:t>Auftraggeber</w:t>
      </w:r>
    </w:p>
    <w:p w:rsidR="00C525A5" w:rsidRPr="00C525A5" w:rsidRDefault="00C525A5" w:rsidP="00C525A5">
      <w:pPr>
        <w:pStyle w:val="Standardtext"/>
      </w:pPr>
      <w:r>
        <w:t>Dipl.-Inf. Robert Ringel</w:t>
      </w:r>
    </w:p>
    <w:p w:rsidR="00396517" w:rsidRDefault="00396517" w:rsidP="00396517">
      <w:pPr>
        <w:pStyle w:val="berschrift2"/>
        <w:numPr>
          <w:ilvl w:val="2"/>
          <w:numId w:val="1"/>
        </w:numPr>
      </w:pPr>
      <w:r>
        <w:t>Auftragnehmer</w:t>
      </w:r>
    </w:p>
    <w:p w:rsidR="00C525A5" w:rsidRDefault="00C525A5" w:rsidP="00C525A5">
      <w:pPr>
        <w:pStyle w:val="Standardtext"/>
      </w:pPr>
      <w:r>
        <w:t xml:space="preserve">Teamleitung – Max </w:t>
      </w:r>
      <w:proofErr w:type="spellStart"/>
      <w:r>
        <w:t>Weickert</w:t>
      </w:r>
      <w:proofErr w:type="spellEnd"/>
    </w:p>
    <w:p w:rsidR="00C525A5" w:rsidRDefault="00060B30" w:rsidP="00C525A5">
      <w:pPr>
        <w:pStyle w:val="Standardtext"/>
      </w:pPr>
      <w:r>
        <w:t xml:space="preserve">Architekt – Matthias </w:t>
      </w:r>
      <w:proofErr w:type="spellStart"/>
      <w:r>
        <w:t>Hae</w:t>
      </w:r>
      <w:r w:rsidR="00C525A5">
        <w:t>gele</w:t>
      </w:r>
      <w:proofErr w:type="spellEnd"/>
    </w:p>
    <w:p w:rsidR="00C525A5" w:rsidRDefault="00C525A5" w:rsidP="00C525A5">
      <w:pPr>
        <w:pStyle w:val="Standardtext"/>
      </w:pPr>
      <w:r>
        <w:t xml:space="preserve">Implementierung– Philipp </w:t>
      </w:r>
      <w:proofErr w:type="spellStart"/>
      <w:r w:rsidR="00060B30">
        <w:t>Amend</w:t>
      </w:r>
      <w:proofErr w:type="spellEnd"/>
    </w:p>
    <w:p w:rsidR="00C525A5" w:rsidRDefault="00C525A5" w:rsidP="00C525A5">
      <w:pPr>
        <w:pStyle w:val="Standardtext"/>
      </w:pPr>
      <w:r>
        <w:t>Dokumentation – Joshua Probst</w:t>
      </w:r>
    </w:p>
    <w:p w:rsidR="00C525A5" w:rsidRDefault="00C525A5" w:rsidP="00C525A5">
      <w:pPr>
        <w:pStyle w:val="Standardtext"/>
      </w:pPr>
      <w:r>
        <w:t>Test</w:t>
      </w:r>
      <w:r w:rsidR="007950DA">
        <w:t>s</w:t>
      </w:r>
      <w:r>
        <w:t xml:space="preserve"> – Philipp Spiegel</w:t>
      </w:r>
    </w:p>
    <w:p w:rsidR="007950DA" w:rsidRDefault="007950DA" w:rsidP="00C525A5">
      <w:pPr>
        <w:pStyle w:val="Standardtext"/>
      </w:pPr>
    </w:p>
    <w:p w:rsidR="007950DA" w:rsidRDefault="007950DA" w:rsidP="00C525A5">
      <w:pPr>
        <w:pStyle w:val="Standardtext"/>
      </w:pPr>
    </w:p>
    <w:p w:rsidR="007950DA" w:rsidRDefault="007950DA" w:rsidP="00C525A5">
      <w:pPr>
        <w:pStyle w:val="Standardtext"/>
      </w:pPr>
    </w:p>
    <w:p w:rsidR="008E3040" w:rsidRDefault="008E3040" w:rsidP="008E3040">
      <w:pPr>
        <w:pStyle w:val="berschrift2"/>
        <w:numPr>
          <w:ilvl w:val="0"/>
          <w:numId w:val="0"/>
        </w:numPr>
      </w:pPr>
    </w:p>
    <w:p w:rsidR="004350E8" w:rsidRDefault="004350E8">
      <w:pPr>
        <w:pStyle w:val="berschrift2"/>
      </w:pPr>
      <w:r>
        <w:t>Zu testendes System und Testobjekte</w:t>
      </w:r>
    </w:p>
    <w:p w:rsidR="00693FAE" w:rsidRDefault="00693FAE" w:rsidP="00693FAE">
      <w:pPr>
        <w:pStyle w:val="Standardtext"/>
        <w:numPr>
          <w:ilvl w:val="0"/>
          <w:numId w:val="28"/>
        </w:numPr>
      </w:pPr>
      <w:bookmarkStart w:id="2" w:name="__RefHeading___Toc76790446"/>
      <w:bookmarkEnd w:id="2"/>
      <w:r>
        <w:t xml:space="preserve">verkehrte Zeitraumeingabe z.B. </w:t>
      </w:r>
      <w:r w:rsidR="001C3B35">
        <w:t xml:space="preserve">10.07.2018 23:59 </w:t>
      </w:r>
      <w:proofErr w:type="gramStart"/>
      <w:r w:rsidR="001C3B35">
        <w:t>bis  10.07.2018</w:t>
      </w:r>
      <w:proofErr w:type="gramEnd"/>
      <w:r w:rsidR="001C3B35">
        <w:t xml:space="preserve"> 00:00</w:t>
      </w:r>
    </w:p>
    <w:p w:rsidR="00693FAE" w:rsidRDefault="001C3B35" w:rsidP="00693FAE">
      <w:pPr>
        <w:pStyle w:val="Standardtext"/>
        <w:numPr>
          <w:ilvl w:val="0"/>
          <w:numId w:val="28"/>
        </w:numPr>
      </w:pPr>
      <w:r>
        <w:t>Falsche Datumeingabe z.B. 32.01.2018 oder 33.01</w:t>
      </w:r>
      <w:r w:rsidR="00693FAE">
        <w:t>.2018</w:t>
      </w:r>
    </w:p>
    <w:p w:rsidR="00693FAE" w:rsidRDefault="00693FAE" w:rsidP="00693FAE">
      <w:pPr>
        <w:pStyle w:val="Standardtext"/>
        <w:numPr>
          <w:ilvl w:val="0"/>
          <w:numId w:val="28"/>
        </w:numPr>
      </w:pPr>
      <w:r>
        <w:t>Falsche Uh</w:t>
      </w:r>
      <w:r w:rsidR="001C3B35">
        <w:t>rzeiteingabe z.B. 00:68 Uhr bis 23:99</w:t>
      </w:r>
      <w:r>
        <w:t xml:space="preserve"> Uhr</w:t>
      </w:r>
    </w:p>
    <w:p w:rsidR="00693FAE" w:rsidRDefault="00693FAE" w:rsidP="00693FAE">
      <w:pPr>
        <w:pStyle w:val="Standardtext"/>
        <w:numPr>
          <w:ilvl w:val="0"/>
          <w:numId w:val="28"/>
        </w:numPr>
      </w:pPr>
      <w:r>
        <w:t>Sensor trennen und Abfrage erstellen</w:t>
      </w:r>
    </w:p>
    <w:p w:rsidR="00693FAE" w:rsidRDefault="00693FAE" w:rsidP="00693FAE">
      <w:pPr>
        <w:pStyle w:val="Standardtext"/>
        <w:numPr>
          <w:ilvl w:val="0"/>
          <w:numId w:val="28"/>
        </w:numPr>
      </w:pPr>
      <w:r>
        <w:t>Sensor wieder anschließen, erneut Abfrage erstellen</w:t>
      </w:r>
    </w:p>
    <w:p w:rsidR="00693FAE" w:rsidRDefault="00693FAE" w:rsidP="00693FAE">
      <w:pPr>
        <w:pStyle w:val="Standardtext"/>
        <w:numPr>
          <w:ilvl w:val="0"/>
          <w:numId w:val="28"/>
        </w:numPr>
      </w:pPr>
      <w:r>
        <w:t xml:space="preserve">Liveabfrage überprüfen (Lichtstärkensensor beleuchten oder Hand an den </w:t>
      </w:r>
    </w:p>
    <w:p w:rsidR="00693FAE" w:rsidRDefault="00693FAE" w:rsidP="00693FAE">
      <w:pPr>
        <w:pStyle w:val="Standardtext"/>
        <w:ind w:firstLine="708"/>
      </w:pPr>
      <w:r>
        <w:t>Temperatursensor</w:t>
      </w:r>
    </w:p>
    <w:p w:rsidR="004350E8" w:rsidRDefault="004350E8">
      <w:pPr>
        <w:pStyle w:val="berschrift2"/>
      </w:pPr>
      <w:r>
        <w:t>Vom Test auszuschließende Objekte</w:t>
      </w:r>
    </w:p>
    <w:p w:rsidR="004350E8" w:rsidRDefault="004350E8" w:rsidP="007950DA">
      <w:pPr>
        <w:pStyle w:val="Standardtext"/>
        <w:ind w:firstLine="708"/>
      </w:pPr>
      <w:r>
        <w:t>-Raspberry Pi (Hardware)</w:t>
      </w:r>
    </w:p>
    <w:p w:rsidR="004350E8" w:rsidRDefault="004350E8" w:rsidP="007950DA">
      <w:pPr>
        <w:pStyle w:val="Standardtext"/>
        <w:ind w:firstLine="708"/>
      </w:pPr>
      <w:r>
        <w:t>-Sensoren</w:t>
      </w:r>
      <w:r w:rsidR="00187874">
        <w:t xml:space="preserve"> (Hardware)</w:t>
      </w:r>
    </w:p>
    <w:p w:rsidR="008E3040" w:rsidRDefault="008E3040" w:rsidP="007950DA">
      <w:pPr>
        <w:pStyle w:val="Standardtext"/>
        <w:ind w:firstLine="708"/>
      </w:pPr>
      <w:r>
        <w:t xml:space="preserve">-GUI </w:t>
      </w:r>
    </w:p>
    <w:p w:rsidR="008E3040" w:rsidRDefault="008E3040" w:rsidP="008E3040">
      <w:pPr>
        <w:pStyle w:val="berschrift2"/>
      </w:pPr>
      <w:r>
        <w:t>Teststufen</w:t>
      </w:r>
    </w:p>
    <w:p w:rsidR="008E3040" w:rsidRDefault="008E3040" w:rsidP="008E3040">
      <w:pPr>
        <w:pStyle w:val="Standardtext"/>
      </w:pPr>
      <w:r>
        <w:rPr>
          <w:b/>
        </w:rPr>
        <w:t>Komponententest</w:t>
      </w:r>
    </w:p>
    <w:p w:rsidR="008E3040" w:rsidRDefault="008E3040" w:rsidP="008E3040">
      <w:pPr>
        <w:pStyle w:val="Standardtext"/>
      </w:pPr>
      <w:r>
        <w:t>Der Unit-Test ist ein kleiner Quellcode, den der Programmierer zum Testen der Funktionalität von der Software geschrieben hat, um die korrekte Funktionalität nachzuweisen.</w:t>
      </w:r>
    </w:p>
    <w:p w:rsidR="008E3040" w:rsidRDefault="008E3040" w:rsidP="008E3040">
      <w:pPr>
        <w:pStyle w:val="Standardtext"/>
      </w:pPr>
      <w:r>
        <w:t>Ein typischer Testfall besteht aus:</w:t>
      </w:r>
    </w:p>
    <w:p w:rsidR="008E3040" w:rsidRDefault="008E3040" w:rsidP="008E3040">
      <w:pPr>
        <w:pStyle w:val="Standardtext"/>
        <w:numPr>
          <w:ilvl w:val="0"/>
          <w:numId w:val="3"/>
        </w:numPr>
      </w:pPr>
      <w:r>
        <w:t>Testobjekt erzeugen</w:t>
      </w:r>
    </w:p>
    <w:p w:rsidR="008E3040" w:rsidRDefault="008E3040" w:rsidP="008E3040">
      <w:pPr>
        <w:pStyle w:val="Standardtext"/>
        <w:numPr>
          <w:ilvl w:val="0"/>
          <w:numId w:val="3"/>
        </w:numPr>
      </w:pPr>
      <w:r>
        <w:t>Methode vom Testobjekt ausführen</w:t>
      </w:r>
    </w:p>
    <w:p w:rsidR="008E3040" w:rsidRDefault="008E3040" w:rsidP="008E3040">
      <w:pPr>
        <w:pStyle w:val="Standardtext"/>
        <w:numPr>
          <w:ilvl w:val="0"/>
          <w:numId w:val="3"/>
        </w:numPr>
      </w:pPr>
      <w:r>
        <w:t>Ergebnisse überprüfen</w:t>
      </w:r>
    </w:p>
    <w:p w:rsidR="008E3040" w:rsidRDefault="008E3040" w:rsidP="008E3040">
      <w:pPr>
        <w:pStyle w:val="Standardtext"/>
      </w:pPr>
      <w:r>
        <w:rPr>
          <w:b/>
        </w:rPr>
        <w:t>Systemtest</w:t>
      </w:r>
    </w:p>
    <w:p w:rsidR="008E3040" w:rsidRDefault="008E3040" w:rsidP="008E3040">
      <w:pPr>
        <w:pStyle w:val="Standardtext"/>
      </w:pPr>
      <w:r>
        <w:t xml:space="preserve">Hier ist das Ziel, die Überprüfung des Gesamtsystems auf Erfüllung der zu erwartenden Anforderungen. Es werden die funktionalen, wie auch nicht funktionalen -Anforderungen geprüft. </w:t>
      </w:r>
    </w:p>
    <w:p w:rsidR="000F40DD" w:rsidRDefault="000F40DD" w:rsidP="008E3040">
      <w:pPr>
        <w:pStyle w:val="Standardtext"/>
      </w:pPr>
      <w:r>
        <w:t>Funktionale Anforderung: Legt fest, was das Produkt tun soll.</w:t>
      </w:r>
    </w:p>
    <w:p w:rsidR="000F40DD" w:rsidRDefault="000F40DD" w:rsidP="008E3040">
      <w:pPr>
        <w:pStyle w:val="Standardtext"/>
        <w:rPr>
          <w:b/>
          <w:strike/>
        </w:rPr>
      </w:pPr>
      <w:r>
        <w:t>Nichtfunktionale Anforderung: Beschreibung, wie gut das System die Leistung erbringen soll.</w:t>
      </w:r>
    </w:p>
    <w:p w:rsidR="008E3040" w:rsidRDefault="008E3040" w:rsidP="008E3040">
      <w:pPr>
        <w:pStyle w:val="Standardtext"/>
      </w:pPr>
      <w:r>
        <w:rPr>
          <w:b/>
          <w:strike/>
        </w:rPr>
        <w:t>Abnahmetest</w:t>
      </w:r>
      <w:bookmarkStart w:id="3" w:name="__RefHeading___Toc76790445"/>
      <w:bookmarkEnd w:id="3"/>
    </w:p>
    <w:p w:rsidR="008E3040" w:rsidRDefault="008E3040" w:rsidP="008E3040">
      <w:pPr>
        <w:pStyle w:val="Standardtext"/>
      </w:pPr>
    </w:p>
    <w:p w:rsidR="008E3040" w:rsidRDefault="008E3040" w:rsidP="008E3040">
      <w:pPr>
        <w:pStyle w:val="Standardtext"/>
      </w:pPr>
    </w:p>
    <w:p w:rsidR="008E3040" w:rsidRDefault="008E3040" w:rsidP="008E3040">
      <w:pPr>
        <w:pStyle w:val="Standardtext"/>
      </w:pPr>
    </w:p>
    <w:p w:rsidR="006E6CA6" w:rsidRDefault="006E6CA6" w:rsidP="008E3040">
      <w:pPr>
        <w:pStyle w:val="Standardtext"/>
      </w:pPr>
      <w:r>
        <w:br/>
      </w:r>
    </w:p>
    <w:p w:rsidR="006E6CA6" w:rsidRDefault="006E6CA6" w:rsidP="008E3040">
      <w:pPr>
        <w:pStyle w:val="Standardtext"/>
      </w:pPr>
    </w:p>
    <w:p w:rsidR="006E6CA6" w:rsidRDefault="006E6CA6" w:rsidP="008E3040">
      <w:pPr>
        <w:pStyle w:val="Standardtext"/>
      </w:pPr>
    </w:p>
    <w:p w:rsidR="006E6CA6" w:rsidRDefault="006E6CA6" w:rsidP="008E3040">
      <w:pPr>
        <w:pStyle w:val="Standardtext"/>
      </w:pPr>
    </w:p>
    <w:p w:rsidR="006E6CA6" w:rsidRPr="008E3040" w:rsidRDefault="006E6CA6" w:rsidP="008E3040">
      <w:pPr>
        <w:pStyle w:val="Standardtext"/>
      </w:pPr>
    </w:p>
    <w:p w:rsidR="004350E8" w:rsidRDefault="004350E8">
      <w:pPr>
        <w:pStyle w:val="berschrift2"/>
      </w:pPr>
      <w:bookmarkStart w:id="4" w:name="__RefHeading___Toc76790447"/>
      <w:bookmarkStart w:id="5" w:name="__RefHeading___Toc76790450"/>
      <w:bookmarkEnd w:id="4"/>
      <w:bookmarkEnd w:id="5"/>
      <w:r>
        <w:t>Risikobetrachtung und Priorisierung</w:t>
      </w:r>
    </w:p>
    <w:p w:rsidR="004350E8" w:rsidRDefault="004350E8">
      <w:pPr>
        <w:pStyle w:val="Standardtext"/>
      </w:pPr>
      <w:r>
        <w:t>Besonders bei den Komponenten und Beziehungen, die als besonders risikoreich eingestuft werden, sollten neben der Anforderungsorientierung auch die Klassifikation beachtet werde</w:t>
      </w:r>
    </w:p>
    <w:p w:rsidR="006E6CA6" w:rsidRDefault="006E6CA6">
      <w:pPr>
        <w:pStyle w:val="Standardtext"/>
      </w:pPr>
    </w:p>
    <w:p w:rsidR="006E6CA6" w:rsidRDefault="006E6CA6">
      <w:pPr>
        <w:pStyle w:val="Standardtext"/>
      </w:pPr>
    </w:p>
    <w:p w:rsidR="004350E8" w:rsidRDefault="004350E8">
      <w:pPr>
        <w:pStyle w:val="berschrift2"/>
      </w:pPr>
      <w:bookmarkStart w:id="6" w:name="__RefHeading___Toc76790451"/>
      <w:bookmarkEnd w:id="6"/>
      <w:r>
        <w:t>Testziele</w:t>
      </w:r>
    </w:p>
    <w:p w:rsidR="004350E8" w:rsidRDefault="004350E8">
      <w:pPr>
        <w:pStyle w:val="Standardtext"/>
      </w:pPr>
      <w:r>
        <w:t>-Allgemeine Ziel ist das Aufdecken von Fehlern</w:t>
      </w:r>
    </w:p>
    <w:p w:rsidR="004350E8" w:rsidRDefault="004350E8">
      <w:pPr>
        <w:pStyle w:val="Standardtext"/>
      </w:pPr>
      <w:r>
        <w:t>-Aufdecken spezifischer Fehlerwirkung durch passende Testfälle</w:t>
      </w:r>
    </w:p>
    <w:p w:rsidR="004350E8" w:rsidRDefault="004350E8">
      <w:pPr>
        <w:pStyle w:val="Standardtext"/>
      </w:pPr>
      <w:r>
        <w:t>-Aussagefähigkeit über das Einsatzrisiko des Testobjekts</w:t>
      </w:r>
    </w:p>
    <w:p w:rsidR="004350E8" w:rsidRDefault="004350E8">
      <w:pPr>
        <w:pStyle w:val="berschrift2"/>
        <w:rPr>
          <w:lang w:val="en-GB"/>
        </w:rPr>
      </w:pPr>
      <w:bookmarkStart w:id="7" w:name="__RefHeading___Toc76790452"/>
      <w:bookmarkEnd w:id="7"/>
      <w:r>
        <w:t>Methoden, Werkzeuge und Rollen</w:t>
      </w:r>
    </w:p>
    <w:p w:rsidR="004350E8" w:rsidRPr="00396517" w:rsidRDefault="004350E8">
      <w:pPr>
        <w:pStyle w:val="Standardtext"/>
        <w:rPr>
          <w:lang w:val="en-GB"/>
        </w:rPr>
      </w:pPr>
      <w:proofErr w:type="spellStart"/>
      <w:r>
        <w:rPr>
          <w:lang w:val="en-GB"/>
        </w:rPr>
        <w:t>Dynamische</w:t>
      </w:r>
      <w:proofErr w:type="spellEnd"/>
      <w:r>
        <w:rPr>
          <w:lang w:val="en-GB"/>
        </w:rPr>
        <w:t xml:space="preserve"> </w:t>
      </w:r>
      <w:proofErr w:type="spellStart"/>
      <w:r>
        <w:rPr>
          <w:lang w:val="en-GB"/>
        </w:rPr>
        <w:t>Methode</w:t>
      </w:r>
      <w:proofErr w:type="spellEnd"/>
      <w:r>
        <w:rPr>
          <w:lang w:val="en-GB"/>
        </w:rPr>
        <w:t>: White Box-Test und Black Box-Test</w:t>
      </w:r>
    </w:p>
    <w:p w:rsidR="004350E8" w:rsidRDefault="004350E8">
      <w:pPr>
        <w:pStyle w:val="berschrift2"/>
      </w:pPr>
      <w:bookmarkStart w:id="8" w:name="__RefHeading___Toc76790453"/>
      <w:bookmarkEnd w:id="8"/>
      <w:proofErr w:type="spellStart"/>
      <w:r>
        <w:t>Testmetriken</w:t>
      </w:r>
      <w:proofErr w:type="spellEnd"/>
      <w:r>
        <w:t xml:space="preserve"> und Berichtswesen</w:t>
      </w:r>
    </w:p>
    <w:p w:rsidR="004350E8" w:rsidRDefault="004350E8">
      <w:pPr>
        <w:pStyle w:val="Standardtext"/>
      </w:pPr>
      <w:r>
        <w:t>Testkosten:</w:t>
      </w:r>
    </w:p>
    <w:p w:rsidR="004350E8" w:rsidRDefault="00C140D0">
      <w:pPr>
        <w:pStyle w:val="Standardtext"/>
      </w:pPr>
      <w:r>
        <w:t xml:space="preserve">-Zahl der </w:t>
      </w:r>
      <w:proofErr w:type="spellStart"/>
      <w:r>
        <w:t>erforder</w:t>
      </w:r>
      <w:r w:rsidR="004350E8">
        <w:t>ichen</w:t>
      </w:r>
      <w:proofErr w:type="spellEnd"/>
      <w:r w:rsidR="004350E8">
        <w:t xml:space="preserve"> Tests</w:t>
      </w:r>
    </w:p>
    <w:p w:rsidR="004350E8" w:rsidRDefault="004350E8">
      <w:pPr>
        <w:pStyle w:val="Standardtext"/>
      </w:pPr>
      <w:r>
        <w:t>-Testbarkeit des Testobjekts</w:t>
      </w:r>
    </w:p>
    <w:p w:rsidR="004350E8" w:rsidRDefault="004350E8">
      <w:pPr>
        <w:pStyle w:val="Standardtext"/>
      </w:pPr>
      <w:r>
        <w:t>-Bisherige Testproduktivität</w:t>
      </w:r>
    </w:p>
    <w:p w:rsidR="004350E8" w:rsidRDefault="004350E8">
      <w:pPr>
        <w:pStyle w:val="Standardtext"/>
      </w:pPr>
    </w:p>
    <w:p w:rsidR="00F74A23" w:rsidRDefault="00F74A23" w:rsidP="00060B30">
      <w:pPr>
        <w:pStyle w:val="berschrift2"/>
        <w:numPr>
          <w:ilvl w:val="0"/>
          <w:numId w:val="0"/>
        </w:numPr>
      </w:pPr>
      <w:bookmarkStart w:id="9" w:name="_GoBack"/>
      <w:bookmarkEnd w:id="9"/>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6E6CA6" w:rsidP="00F74A23">
      <w:pPr>
        <w:pStyle w:val="Standardtext"/>
      </w:pPr>
      <w:r>
        <w:br/>
      </w:r>
    </w:p>
    <w:p w:rsidR="00F74A23" w:rsidRDefault="00F74A23" w:rsidP="00F74A23">
      <w:pPr>
        <w:pStyle w:val="Standardtext"/>
      </w:pPr>
    </w:p>
    <w:p w:rsidR="00F74A23" w:rsidRDefault="00F74A23" w:rsidP="00F74A23">
      <w:pPr>
        <w:pStyle w:val="Standardtext"/>
      </w:pPr>
    </w:p>
    <w:p w:rsidR="00C140D0" w:rsidRDefault="00C140D0" w:rsidP="00C140D0">
      <w:pPr>
        <w:pStyle w:val="berschrift1"/>
      </w:pPr>
      <w:r>
        <w:lastRenderedPageBreak/>
        <w:t>Testdurchführung</w:t>
      </w:r>
    </w:p>
    <w:p w:rsidR="00F74A23" w:rsidRDefault="00F74A23" w:rsidP="00F74A23">
      <w:pPr>
        <w:pStyle w:val="berschrift2"/>
      </w:pPr>
      <w:r>
        <w:t>Softwaretest</w:t>
      </w:r>
      <w:r w:rsidR="00FC793F">
        <w:t xml:space="preserve"> – White</w:t>
      </w:r>
      <w:r>
        <w:t>-</w:t>
      </w:r>
      <w:r w:rsidR="00FC793F">
        <w:t>Box Test</w:t>
      </w:r>
    </w:p>
    <w:p w:rsidR="00F74A23" w:rsidRDefault="00F74A23" w:rsidP="00F74A23">
      <w:pPr>
        <w:pStyle w:val="Standardtext"/>
        <w:numPr>
          <w:ilvl w:val="0"/>
          <w:numId w:val="12"/>
        </w:numPr>
      </w:pPr>
      <w:r>
        <w:t>Verkehrte Zeitraumeingabe</w:t>
      </w:r>
    </w:p>
    <w:p w:rsidR="00F74A23" w:rsidRDefault="00F74A23" w:rsidP="00F74A23">
      <w:pPr>
        <w:pStyle w:val="Standardtext"/>
        <w:ind w:left="1068"/>
      </w:pPr>
      <w:r>
        <w:t>Test-ID :01</w:t>
      </w:r>
    </w:p>
    <w:p w:rsidR="00F74A23" w:rsidRDefault="00F74A23" w:rsidP="00F74A23">
      <w:pPr>
        <w:pStyle w:val="Standardtext"/>
        <w:numPr>
          <w:ilvl w:val="0"/>
          <w:numId w:val="17"/>
        </w:numPr>
      </w:pPr>
      <w:r>
        <w:t>Client öffnen</w:t>
      </w:r>
    </w:p>
    <w:p w:rsidR="00F74A23" w:rsidRDefault="001C3B35" w:rsidP="00F74A23">
      <w:pPr>
        <w:pStyle w:val="Standardtext"/>
        <w:numPr>
          <w:ilvl w:val="0"/>
          <w:numId w:val="17"/>
        </w:numPr>
      </w:pPr>
      <w:r>
        <w:t>Eingabe des Datums und Uhrzeit</w:t>
      </w:r>
    </w:p>
    <w:p w:rsidR="00F74A23" w:rsidRDefault="00F74A23" w:rsidP="00F74A23">
      <w:pPr>
        <w:pStyle w:val="Standardtext"/>
        <w:numPr>
          <w:ilvl w:val="0"/>
          <w:numId w:val="17"/>
        </w:numPr>
      </w:pPr>
      <w:r>
        <w:t>Klicken auf Start</w:t>
      </w:r>
    </w:p>
    <w:p w:rsidR="00F74A23" w:rsidRDefault="0068384E" w:rsidP="00F74A23">
      <w:pPr>
        <w:pStyle w:val="Standardtext"/>
        <w:numPr>
          <w:ilvl w:val="0"/>
          <w:numId w:val="17"/>
        </w:numPr>
      </w:pPr>
      <w:r>
        <w:rPr>
          <w:noProof/>
        </w:rPr>
        <w:drawing>
          <wp:anchor distT="0" distB="0" distL="114300" distR="114300" simplePos="0" relativeHeight="251654656" behindDoc="0" locked="0" layoutInCell="1" allowOverlap="1">
            <wp:simplePos x="0" y="0"/>
            <wp:positionH relativeFrom="column">
              <wp:posOffset>-364490</wp:posOffset>
            </wp:positionH>
            <wp:positionV relativeFrom="paragraph">
              <wp:posOffset>277495</wp:posOffset>
            </wp:positionV>
            <wp:extent cx="6058535" cy="404876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58535" cy="404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F74A23">
        <w:t>Diagramme werden angezeigt</w:t>
      </w: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F74A23" w:rsidRDefault="00F74A23"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976A4B" w:rsidRDefault="00976A4B" w:rsidP="00F74A23">
      <w:pPr>
        <w:pStyle w:val="Standardtext"/>
      </w:pPr>
    </w:p>
    <w:p w:rsidR="008D6A24" w:rsidRDefault="008D6A24" w:rsidP="00F74A23">
      <w:pPr>
        <w:pStyle w:val="Standardtext"/>
      </w:pPr>
    </w:p>
    <w:p w:rsidR="0068717A" w:rsidRDefault="0068717A" w:rsidP="0068717A">
      <w:pPr>
        <w:pStyle w:val="Standardtext"/>
        <w:jc w:val="left"/>
      </w:pPr>
    </w:p>
    <w:p w:rsidR="00A40050" w:rsidRDefault="00A40050" w:rsidP="0068717A">
      <w:pPr>
        <w:pStyle w:val="Standardtext"/>
        <w:jc w:val="left"/>
      </w:pPr>
    </w:p>
    <w:p w:rsidR="00A40050" w:rsidRDefault="00A40050" w:rsidP="0068717A">
      <w:pPr>
        <w:pStyle w:val="Standardtext"/>
        <w:jc w:val="left"/>
      </w:pPr>
    </w:p>
    <w:p w:rsidR="002F7E4A" w:rsidRDefault="0068717A" w:rsidP="0068717A">
      <w:pPr>
        <w:pStyle w:val="Standardtext"/>
        <w:numPr>
          <w:ilvl w:val="0"/>
          <w:numId w:val="12"/>
        </w:numPr>
        <w:jc w:val="left"/>
      </w:pPr>
      <w:r>
        <w:t>Falsche Datumeingabe</w:t>
      </w:r>
    </w:p>
    <w:p w:rsidR="0068717A" w:rsidRDefault="0068717A" w:rsidP="002F7E4A">
      <w:pPr>
        <w:pStyle w:val="Standardtext"/>
        <w:ind w:left="1068"/>
        <w:jc w:val="left"/>
      </w:pPr>
      <w:r>
        <w:t>Test-ID:02</w:t>
      </w:r>
    </w:p>
    <w:p w:rsidR="0068717A" w:rsidRDefault="0068717A" w:rsidP="0068717A">
      <w:pPr>
        <w:pStyle w:val="Standardtext"/>
        <w:numPr>
          <w:ilvl w:val="0"/>
          <w:numId w:val="25"/>
        </w:numPr>
      </w:pPr>
      <w:r>
        <w:t>Client öffnen</w:t>
      </w:r>
    </w:p>
    <w:p w:rsidR="0068717A" w:rsidRDefault="0068717A" w:rsidP="0068717A">
      <w:pPr>
        <w:pStyle w:val="Standardtext"/>
        <w:numPr>
          <w:ilvl w:val="0"/>
          <w:numId w:val="25"/>
        </w:numPr>
      </w:pPr>
      <w:r>
        <w:t xml:space="preserve">Eingabe des Datums </w:t>
      </w:r>
      <w:r w:rsidR="002F7E4A">
        <w:t>32.01.2018</w:t>
      </w:r>
    </w:p>
    <w:p w:rsidR="0068717A" w:rsidRDefault="0068717A" w:rsidP="0068717A">
      <w:pPr>
        <w:pStyle w:val="Standardtext"/>
        <w:numPr>
          <w:ilvl w:val="0"/>
          <w:numId w:val="25"/>
        </w:numPr>
      </w:pPr>
      <w:r>
        <w:t>Klicken auf Start</w:t>
      </w:r>
    </w:p>
    <w:p w:rsidR="0068717A" w:rsidRDefault="0068717A" w:rsidP="0068717A">
      <w:pPr>
        <w:pStyle w:val="Standardtext"/>
        <w:numPr>
          <w:ilvl w:val="0"/>
          <w:numId w:val="25"/>
        </w:numPr>
      </w:pPr>
      <w:r>
        <w:t>Diagramme werden angezeigt</w:t>
      </w:r>
    </w:p>
    <w:p w:rsidR="0068717A" w:rsidRDefault="0068384E" w:rsidP="002F7E4A">
      <w:pPr>
        <w:pStyle w:val="Standardtext"/>
        <w:tabs>
          <w:tab w:val="left" w:pos="1870"/>
        </w:tabs>
        <w:ind w:left="1776"/>
      </w:pPr>
      <w:r>
        <w:rPr>
          <w:noProof/>
        </w:rPr>
        <w:drawing>
          <wp:anchor distT="0" distB="0" distL="114300" distR="114300" simplePos="0" relativeHeight="251659776" behindDoc="0" locked="0" layoutInCell="1" allowOverlap="1">
            <wp:simplePos x="0" y="0"/>
            <wp:positionH relativeFrom="column">
              <wp:posOffset>-332740</wp:posOffset>
            </wp:positionH>
            <wp:positionV relativeFrom="paragraph">
              <wp:posOffset>168275</wp:posOffset>
            </wp:positionV>
            <wp:extent cx="5752465" cy="3848735"/>
            <wp:effectExtent l="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84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2F7E4A" w:rsidP="002F7E4A">
      <w:pPr>
        <w:pStyle w:val="Standardtext"/>
        <w:tabs>
          <w:tab w:val="left" w:pos="1870"/>
        </w:tabs>
      </w:pPr>
    </w:p>
    <w:p w:rsidR="002F7E4A" w:rsidRDefault="0068717A" w:rsidP="002F7E4A">
      <w:pPr>
        <w:pStyle w:val="Standardtext"/>
        <w:numPr>
          <w:ilvl w:val="0"/>
          <w:numId w:val="12"/>
        </w:numPr>
        <w:jc w:val="left"/>
      </w:pPr>
      <w:r>
        <w:t>Falsche Uhrzeiteingabe</w:t>
      </w:r>
    </w:p>
    <w:p w:rsidR="0068717A" w:rsidRDefault="002F7E4A" w:rsidP="002F7E4A">
      <w:pPr>
        <w:pStyle w:val="Standardtext"/>
        <w:ind w:left="1068"/>
        <w:jc w:val="left"/>
      </w:pPr>
      <w:r>
        <w:t>Test-ID:03</w:t>
      </w:r>
    </w:p>
    <w:p w:rsidR="0068717A" w:rsidRDefault="0068717A" w:rsidP="0068717A">
      <w:pPr>
        <w:pStyle w:val="Standardtext"/>
        <w:numPr>
          <w:ilvl w:val="0"/>
          <w:numId w:val="27"/>
        </w:numPr>
      </w:pPr>
      <w:r>
        <w:t>Client öffnen</w:t>
      </w:r>
    </w:p>
    <w:p w:rsidR="0068717A" w:rsidRDefault="0068717A" w:rsidP="0068717A">
      <w:pPr>
        <w:pStyle w:val="Standardtext"/>
        <w:numPr>
          <w:ilvl w:val="0"/>
          <w:numId w:val="27"/>
        </w:numPr>
      </w:pPr>
      <w:r>
        <w:t>Einga</w:t>
      </w:r>
      <w:r w:rsidR="001C3B35">
        <w:t xml:space="preserve">be einer falschen Uhrzeit </w:t>
      </w:r>
    </w:p>
    <w:p w:rsidR="0068717A" w:rsidRDefault="002F7E4A" w:rsidP="0068717A">
      <w:pPr>
        <w:pStyle w:val="Standardtext"/>
        <w:numPr>
          <w:ilvl w:val="0"/>
          <w:numId w:val="27"/>
        </w:numPr>
      </w:pPr>
      <w:r>
        <w:t>Klicke auf Start</w:t>
      </w:r>
    </w:p>
    <w:p w:rsidR="002F7E4A" w:rsidRDefault="002F7E4A" w:rsidP="0068717A">
      <w:pPr>
        <w:pStyle w:val="Standardtext"/>
        <w:numPr>
          <w:ilvl w:val="0"/>
          <w:numId w:val="27"/>
        </w:numPr>
      </w:pPr>
      <w:r>
        <w:t>Diagramme werden angezeigt</w:t>
      </w:r>
    </w:p>
    <w:p w:rsidR="002F7E4A" w:rsidRDefault="0068384E" w:rsidP="002F7E4A">
      <w:pPr>
        <w:pStyle w:val="Standardtext"/>
      </w:pPr>
      <w:r>
        <w:rPr>
          <w:noProof/>
        </w:rPr>
        <w:drawing>
          <wp:anchor distT="0" distB="0" distL="114300" distR="114300" simplePos="0" relativeHeight="251660800" behindDoc="0" locked="0" layoutInCell="1" allowOverlap="1">
            <wp:simplePos x="0" y="0"/>
            <wp:positionH relativeFrom="column">
              <wp:posOffset>-502920</wp:posOffset>
            </wp:positionH>
            <wp:positionV relativeFrom="paragraph">
              <wp:posOffset>264160</wp:posOffset>
            </wp:positionV>
            <wp:extent cx="5986780" cy="4005580"/>
            <wp:effectExtent l="0" t="0" r="0" b="0"/>
            <wp:wrapNone/>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86780" cy="4005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E4A" w:rsidRDefault="002F7E4A" w:rsidP="002F7E4A">
      <w:pPr>
        <w:pStyle w:val="Standardtext"/>
      </w:pPr>
    </w:p>
    <w:p w:rsidR="002F7E4A" w:rsidRDefault="002F7E4A" w:rsidP="002F7E4A">
      <w:pPr>
        <w:pStyle w:val="Standardtext"/>
      </w:pPr>
    </w:p>
    <w:p w:rsidR="002F7E4A" w:rsidRDefault="002F7E4A" w:rsidP="002F7E4A">
      <w:pPr>
        <w:pStyle w:val="Standardtext"/>
      </w:pPr>
    </w:p>
    <w:p w:rsidR="002F7E4A" w:rsidRDefault="002F7E4A"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5F5523" w:rsidRDefault="005F5523" w:rsidP="002F7E4A">
      <w:pPr>
        <w:pStyle w:val="Standardtext"/>
      </w:pPr>
    </w:p>
    <w:p w:rsidR="002F7E4A" w:rsidRDefault="002F7E4A" w:rsidP="002F7E4A">
      <w:pPr>
        <w:pStyle w:val="Standardtext"/>
      </w:pPr>
    </w:p>
    <w:p w:rsidR="005F5523" w:rsidRDefault="005F5523" w:rsidP="005F5523">
      <w:pPr>
        <w:pStyle w:val="Standardtext"/>
        <w:jc w:val="left"/>
      </w:pPr>
    </w:p>
    <w:p w:rsidR="00B147DB" w:rsidRDefault="00F74A23" w:rsidP="00454539">
      <w:pPr>
        <w:pStyle w:val="Standardtext"/>
        <w:numPr>
          <w:ilvl w:val="0"/>
          <w:numId w:val="12"/>
        </w:numPr>
        <w:jc w:val="left"/>
      </w:pPr>
      <w:r>
        <w:t>Liveabfrage erstellen</w:t>
      </w:r>
    </w:p>
    <w:p w:rsidR="00976A4B" w:rsidRDefault="00E20322" w:rsidP="002F7E4A">
      <w:pPr>
        <w:pStyle w:val="Standardtext"/>
        <w:ind w:left="1068"/>
        <w:jc w:val="left"/>
      </w:pPr>
      <w:r>
        <w:t>Test-ID: 04</w:t>
      </w:r>
    </w:p>
    <w:p w:rsidR="00F74A23" w:rsidRDefault="00F74A23" w:rsidP="00F74A23">
      <w:pPr>
        <w:pStyle w:val="Standardtext"/>
        <w:numPr>
          <w:ilvl w:val="0"/>
          <w:numId w:val="19"/>
        </w:numPr>
      </w:pPr>
      <w:r>
        <w:t>Client öffnen</w:t>
      </w:r>
    </w:p>
    <w:p w:rsidR="00F74A23" w:rsidRDefault="00F74A23" w:rsidP="00F74A23">
      <w:pPr>
        <w:pStyle w:val="Standardtext"/>
        <w:numPr>
          <w:ilvl w:val="0"/>
          <w:numId w:val="19"/>
        </w:numPr>
      </w:pPr>
      <w:r>
        <w:t>Live-Abfrage Button drücken</w:t>
      </w:r>
    </w:p>
    <w:p w:rsidR="00F74A23" w:rsidRDefault="00F74A23" w:rsidP="00F74A23">
      <w:pPr>
        <w:pStyle w:val="Standardtext"/>
        <w:numPr>
          <w:ilvl w:val="0"/>
          <w:numId w:val="19"/>
        </w:numPr>
      </w:pPr>
      <w:r>
        <w:t>Live-Werte werden angezeigt</w:t>
      </w:r>
    </w:p>
    <w:p w:rsidR="00F74A23" w:rsidRDefault="00F74A23" w:rsidP="00F74A23">
      <w:pPr>
        <w:pStyle w:val="Standardtext"/>
        <w:ind w:left="1776"/>
      </w:pPr>
    </w:p>
    <w:p w:rsidR="00F74A23" w:rsidRDefault="00F74A23" w:rsidP="00F74A23">
      <w:pPr>
        <w:pStyle w:val="Standardtext"/>
        <w:ind w:left="1776"/>
      </w:pPr>
    </w:p>
    <w:p w:rsidR="00F74A23" w:rsidRDefault="0068384E" w:rsidP="00F74A23">
      <w:pPr>
        <w:pStyle w:val="Standardtext"/>
        <w:ind w:left="1776"/>
      </w:pPr>
      <w:r>
        <w:rPr>
          <w:noProof/>
        </w:rPr>
        <w:drawing>
          <wp:anchor distT="0" distB="0" distL="114300" distR="114300" simplePos="0" relativeHeight="251655680" behindDoc="0" locked="0" layoutInCell="1" allowOverlap="1">
            <wp:simplePos x="0" y="0"/>
            <wp:positionH relativeFrom="column">
              <wp:posOffset>-364490</wp:posOffset>
            </wp:positionH>
            <wp:positionV relativeFrom="paragraph">
              <wp:posOffset>73025</wp:posOffset>
            </wp:positionV>
            <wp:extent cx="5122545" cy="3749040"/>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254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4A23" w:rsidRDefault="00F74A23" w:rsidP="00F74A23">
      <w:pPr>
        <w:pStyle w:val="Standardtext"/>
        <w:ind w:left="1776"/>
      </w:pPr>
    </w:p>
    <w:p w:rsidR="00F74A23" w:rsidRDefault="00F74A23" w:rsidP="00F74A23">
      <w:pPr>
        <w:pStyle w:val="Standardtext"/>
        <w:ind w:left="1776"/>
      </w:pPr>
    </w:p>
    <w:p w:rsidR="00F74A23" w:rsidRDefault="00F74A23" w:rsidP="00F74A23">
      <w:pPr>
        <w:pStyle w:val="Standardtext"/>
        <w:ind w:left="1776"/>
      </w:pPr>
    </w:p>
    <w:p w:rsidR="00976A4B" w:rsidRDefault="00976A4B" w:rsidP="00F74A23">
      <w:pPr>
        <w:pStyle w:val="Standardtext"/>
        <w:ind w:left="1776"/>
      </w:pPr>
    </w:p>
    <w:p w:rsidR="00976A4B" w:rsidRDefault="00976A4B" w:rsidP="00F74A23">
      <w:pPr>
        <w:pStyle w:val="Standardtext"/>
        <w:ind w:left="1776"/>
      </w:pPr>
    </w:p>
    <w:p w:rsidR="00F74A23" w:rsidRDefault="00F74A23" w:rsidP="00F74A23">
      <w:pPr>
        <w:pStyle w:val="Standardtext"/>
        <w:numPr>
          <w:ilvl w:val="0"/>
          <w:numId w:val="12"/>
        </w:numPr>
      </w:pPr>
      <w:r>
        <w:t>Sensor trennen und Abfrage erstellen</w:t>
      </w:r>
    </w:p>
    <w:p w:rsidR="00F74A23" w:rsidRDefault="00F74A23" w:rsidP="00F74A23">
      <w:pPr>
        <w:pStyle w:val="Standardtext"/>
        <w:ind w:left="1068"/>
      </w:pPr>
      <w:r>
        <w:t>Test-ID: 02</w:t>
      </w:r>
    </w:p>
    <w:p w:rsidR="00F74A23" w:rsidRDefault="00F74A23" w:rsidP="00F74A23">
      <w:pPr>
        <w:pStyle w:val="Standardtext"/>
        <w:numPr>
          <w:ilvl w:val="0"/>
          <w:numId w:val="18"/>
        </w:numPr>
      </w:pPr>
      <w:r>
        <w:t>Client öffnen</w:t>
      </w:r>
    </w:p>
    <w:p w:rsidR="00F74A23" w:rsidRDefault="00F74A23" w:rsidP="00F74A23">
      <w:pPr>
        <w:pStyle w:val="Standardtext"/>
        <w:numPr>
          <w:ilvl w:val="0"/>
          <w:numId w:val="18"/>
        </w:numPr>
      </w:pPr>
      <w:r>
        <w:t>Temperatur-Sensor entfernen</w:t>
      </w:r>
    </w:p>
    <w:p w:rsidR="00F74A23" w:rsidRDefault="00F74A23" w:rsidP="00F74A23">
      <w:pPr>
        <w:pStyle w:val="Standardtext"/>
        <w:numPr>
          <w:ilvl w:val="0"/>
          <w:numId w:val="18"/>
        </w:numPr>
      </w:pPr>
      <w:r>
        <w:t>Live-Abfrage erstellen</w:t>
      </w:r>
    </w:p>
    <w:p w:rsidR="00976A4B" w:rsidRDefault="00976A4B" w:rsidP="00976A4B">
      <w:pPr>
        <w:pStyle w:val="Standardtext"/>
      </w:pPr>
    </w:p>
    <w:p w:rsidR="00976A4B" w:rsidRDefault="00976A4B" w:rsidP="00976A4B">
      <w:pPr>
        <w:pStyle w:val="Standardtext"/>
      </w:pPr>
    </w:p>
    <w:p w:rsidR="00976A4B" w:rsidRPr="00976A4B" w:rsidRDefault="00976A4B" w:rsidP="00976A4B"/>
    <w:p w:rsidR="00976A4B" w:rsidRDefault="00976A4B" w:rsidP="00976A4B">
      <w:pPr>
        <w:pStyle w:val="Standardtext"/>
        <w:rPr>
          <w:rFonts w:ascii="Times New Roman" w:hAnsi="Times New Roman" w:cs="Times New Roman"/>
          <w:sz w:val="20"/>
        </w:rPr>
      </w:pPr>
    </w:p>
    <w:p w:rsidR="002F7E4A" w:rsidRDefault="002F7E4A" w:rsidP="000B4B58">
      <w:pPr>
        <w:pStyle w:val="Standardtext"/>
        <w:ind w:left="708"/>
      </w:pPr>
    </w:p>
    <w:p w:rsidR="002F7E4A" w:rsidRDefault="002F7E4A" w:rsidP="000B4B58">
      <w:pPr>
        <w:pStyle w:val="Standardtext"/>
        <w:ind w:left="708"/>
      </w:pPr>
    </w:p>
    <w:p w:rsidR="002F7E4A" w:rsidRDefault="002F7E4A"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5F5523" w:rsidRDefault="005F5523" w:rsidP="005F5523">
      <w:pPr>
        <w:pStyle w:val="Standardtext"/>
      </w:pPr>
    </w:p>
    <w:p w:rsidR="00B147DB" w:rsidRDefault="00B147DB" w:rsidP="00B147DB">
      <w:pPr>
        <w:pStyle w:val="Standardtext"/>
        <w:jc w:val="left"/>
      </w:pPr>
    </w:p>
    <w:p w:rsidR="00B147DB" w:rsidRDefault="00B147DB" w:rsidP="00B147DB">
      <w:pPr>
        <w:pStyle w:val="Standardtext"/>
        <w:ind w:firstLine="708"/>
        <w:jc w:val="left"/>
      </w:pPr>
      <w:r>
        <w:t>5.  Sensor trennen und Abfrage erstellen</w:t>
      </w:r>
    </w:p>
    <w:p w:rsidR="00976A4B" w:rsidRDefault="00E20322" w:rsidP="002F7E4A">
      <w:pPr>
        <w:pStyle w:val="Standardtext"/>
        <w:ind w:left="1068" w:firstLine="348"/>
      </w:pPr>
      <w:r>
        <w:t>Test-ID: 05</w:t>
      </w:r>
    </w:p>
    <w:p w:rsidR="00976A4B" w:rsidRDefault="00976A4B" w:rsidP="00976A4B">
      <w:pPr>
        <w:pStyle w:val="Standardtext"/>
        <w:numPr>
          <w:ilvl w:val="0"/>
          <w:numId w:val="20"/>
        </w:numPr>
      </w:pPr>
      <w:r>
        <w:t>Client öffnen</w:t>
      </w:r>
    </w:p>
    <w:p w:rsidR="000B4B58" w:rsidRDefault="000B4B58" w:rsidP="00976A4B">
      <w:pPr>
        <w:pStyle w:val="Standardtext"/>
        <w:numPr>
          <w:ilvl w:val="0"/>
          <w:numId w:val="20"/>
        </w:numPr>
      </w:pPr>
      <w:r>
        <w:t>Temperatursensor trennen</w:t>
      </w:r>
    </w:p>
    <w:p w:rsidR="00976A4B" w:rsidRDefault="00976A4B" w:rsidP="00976A4B">
      <w:pPr>
        <w:pStyle w:val="Standardtext"/>
        <w:numPr>
          <w:ilvl w:val="0"/>
          <w:numId w:val="20"/>
        </w:numPr>
      </w:pPr>
      <w:r>
        <w:t>Live-Abfrage Button drücken</w:t>
      </w:r>
    </w:p>
    <w:p w:rsidR="00976A4B" w:rsidRDefault="00976A4B" w:rsidP="00976A4B">
      <w:pPr>
        <w:pStyle w:val="Standardtext"/>
        <w:numPr>
          <w:ilvl w:val="0"/>
          <w:numId w:val="20"/>
        </w:numPr>
      </w:pPr>
      <w:r>
        <w:t>Live-Werte werden angezeigt</w:t>
      </w:r>
    </w:p>
    <w:p w:rsidR="008D6A24" w:rsidRDefault="008D6A24" w:rsidP="008D6A24">
      <w:pPr>
        <w:pStyle w:val="Standardtext"/>
      </w:pPr>
    </w:p>
    <w:p w:rsidR="008D6A24" w:rsidRDefault="0068384E" w:rsidP="008D6A24">
      <w:pPr>
        <w:pStyle w:val="Standardtext"/>
      </w:pPr>
      <w:r>
        <w:rPr>
          <w:noProof/>
        </w:rPr>
        <w:drawing>
          <wp:anchor distT="0" distB="0" distL="114300" distR="114300" simplePos="0" relativeHeight="251656704" behindDoc="0" locked="0" layoutInCell="1" allowOverlap="1">
            <wp:simplePos x="0" y="0"/>
            <wp:positionH relativeFrom="column">
              <wp:posOffset>-490220</wp:posOffset>
            </wp:positionH>
            <wp:positionV relativeFrom="paragraph">
              <wp:posOffset>177165</wp:posOffset>
            </wp:positionV>
            <wp:extent cx="5008880" cy="3673475"/>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8880" cy="367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8D6A24" w:rsidRDefault="008D6A24" w:rsidP="008D6A24">
      <w:pPr>
        <w:pStyle w:val="Standardtext"/>
      </w:pPr>
    </w:p>
    <w:p w:rsidR="00976A4B" w:rsidRDefault="00976A4B"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2F7E4A" w:rsidRDefault="002F7E4A" w:rsidP="00976A4B">
      <w:pPr>
        <w:pStyle w:val="Standardtext"/>
      </w:pPr>
    </w:p>
    <w:p w:rsidR="007A3CDA" w:rsidRDefault="007A3CDA" w:rsidP="007A3CDA">
      <w:pPr>
        <w:pStyle w:val="Standardtext"/>
        <w:ind w:left="1068"/>
        <w:jc w:val="left"/>
      </w:pPr>
    </w:p>
    <w:p w:rsidR="005F5523" w:rsidRDefault="005F5523" w:rsidP="005F5523">
      <w:pPr>
        <w:pStyle w:val="Standardtext"/>
        <w:ind w:left="1068"/>
        <w:jc w:val="left"/>
      </w:pPr>
    </w:p>
    <w:p w:rsidR="008D6A24" w:rsidRDefault="008D6A24" w:rsidP="00B147DB">
      <w:pPr>
        <w:pStyle w:val="Standardtext"/>
        <w:numPr>
          <w:ilvl w:val="0"/>
          <w:numId w:val="12"/>
        </w:numPr>
        <w:jc w:val="left"/>
      </w:pPr>
      <w:r>
        <w:t>Sensor wieder anschließen, erneut Abfrage erstellen</w:t>
      </w:r>
      <w:r w:rsidR="00E20322">
        <w:br/>
        <w:t>Test-ID: 06</w:t>
      </w:r>
    </w:p>
    <w:p w:rsidR="008D6A24" w:rsidRDefault="008D6A24" w:rsidP="008D6A24">
      <w:pPr>
        <w:pStyle w:val="Standardtext"/>
        <w:numPr>
          <w:ilvl w:val="0"/>
          <w:numId w:val="22"/>
        </w:numPr>
      </w:pPr>
      <w:r>
        <w:t>Client öffnen</w:t>
      </w:r>
    </w:p>
    <w:p w:rsidR="008D6A24" w:rsidRDefault="008D6A24" w:rsidP="008D6A24">
      <w:pPr>
        <w:pStyle w:val="Standardtext"/>
        <w:numPr>
          <w:ilvl w:val="0"/>
          <w:numId w:val="22"/>
        </w:numPr>
      </w:pPr>
      <w:r>
        <w:t>Temperatursensor wieder verbinden</w:t>
      </w:r>
    </w:p>
    <w:p w:rsidR="008D6A24" w:rsidRDefault="008D6A24" w:rsidP="008D6A24">
      <w:pPr>
        <w:pStyle w:val="Standardtext"/>
        <w:numPr>
          <w:ilvl w:val="0"/>
          <w:numId w:val="22"/>
        </w:numPr>
      </w:pPr>
      <w:r>
        <w:t>Live-Abfrage Button drücken</w:t>
      </w:r>
    </w:p>
    <w:p w:rsidR="008D6A24" w:rsidRDefault="008D6A24" w:rsidP="008D6A24">
      <w:pPr>
        <w:pStyle w:val="Standardtext"/>
        <w:numPr>
          <w:ilvl w:val="0"/>
          <w:numId w:val="22"/>
        </w:numPr>
      </w:pPr>
      <w:r>
        <w:t>Live-Werte werden angezeigt</w:t>
      </w:r>
    </w:p>
    <w:p w:rsidR="007A3CDA" w:rsidRDefault="0068384E" w:rsidP="007A3CDA">
      <w:pPr>
        <w:pStyle w:val="Standardtext"/>
      </w:pPr>
      <w:r>
        <w:rPr>
          <w:noProof/>
        </w:rPr>
        <w:drawing>
          <wp:anchor distT="0" distB="0" distL="114300" distR="114300" simplePos="0" relativeHeight="251657728" behindDoc="0" locked="0" layoutInCell="1" allowOverlap="1">
            <wp:simplePos x="0" y="0"/>
            <wp:positionH relativeFrom="column">
              <wp:posOffset>-411480</wp:posOffset>
            </wp:positionH>
            <wp:positionV relativeFrom="paragraph">
              <wp:posOffset>279400</wp:posOffset>
            </wp:positionV>
            <wp:extent cx="5476875" cy="4023360"/>
            <wp:effectExtent l="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jc w:val="left"/>
      </w:pPr>
      <w:r>
        <w:br w:type="page"/>
      </w:r>
    </w:p>
    <w:p w:rsidR="00A40050" w:rsidRDefault="00A40050" w:rsidP="007A3CDA">
      <w:pPr>
        <w:pStyle w:val="Standardtext"/>
        <w:jc w:val="left"/>
      </w:pPr>
    </w:p>
    <w:p w:rsidR="007A3CDA" w:rsidRDefault="007A3CDA" w:rsidP="00B147DB">
      <w:pPr>
        <w:pStyle w:val="Standardtext"/>
        <w:numPr>
          <w:ilvl w:val="0"/>
          <w:numId w:val="12"/>
        </w:numPr>
        <w:jc w:val="left"/>
      </w:pPr>
      <w:r>
        <w:t>Liveabfrage überprüfen (Sensoren beeinflussen)</w:t>
      </w:r>
    </w:p>
    <w:p w:rsidR="007A3CDA" w:rsidRDefault="00E20322" w:rsidP="007A3CDA">
      <w:pPr>
        <w:pStyle w:val="Standardtext"/>
        <w:ind w:left="1068"/>
      </w:pPr>
      <w:r>
        <w:t>Test-ID:07</w:t>
      </w:r>
    </w:p>
    <w:p w:rsidR="007A3CDA" w:rsidRDefault="007A3CDA" w:rsidP="007A3CDA">
      <w:pPr>
        <w:pStyle w:val="Standardtext"/>
        <w:numPr>
          <w:ilvl w:val="0"/>
          <w:numId w:val="24"/>
        </w:numPr>
      </w:pPr>
      <w:r>
        <w:t>Client öffnen</w:t>
      </w:r>
    </w:p>
    <w:p w:rsidR="007A3CDA" w:rsidRDefault="007A3CDA" w:rsidP="007A3CDA">
      <w:pPr>
        <w:pStyle w:val="Standardtext"/>
        <w:numPr>
          <w:ilvl w:val="0"/>
          <w:numId w:val="24"/>
        </w:numPr>
      </w:pPr>
      <w:r>
        <w:t>Lichtsensor mit Lampe bestrahlen</w:t>
      </w:r>
    </w:p>
    <w:p w:rsidR="007A3CDA" w:rsidRDefault="007A3CDA" w:rsidP="007A3CDA">
      <w:pPr>
        <w:pStyle w:val="Standardtext"/>
        <w:numPr>
          <w:ilvl w:val="0"/>
          <w:numId w:val="24"/>
        </w:numPr>
      </w:pPr>
      <w:r>
        <w:t>Live-Abfrage Button drücken</w:t>
      </w:r>
    </w:p>
    <w:p w:rsidR="007A3CDA" w:rsidRDefault="007A3CDA" w:rsidP="007A3CDA">
      <w:pPr>
        <w:pStyle w:val="Standardtext"/>
        <w:numPr>
          <w:ilvl w:val="0"/>
          <w:numId w:val="24"/>
        </w:numPr>
      </w:pPr>
      <w:r>
        <w:t>Live-Werte werden angezeigt</w:t>
      </w:r>
    </w:p>
    <w:p w:rsidR="007A3CDA" w:rsidRDefault="0068384E" w:rsidP="007A3CDA">
      <w:pPr>
        <w:pStyle w:val="Standardtext"/>
      </w:pPr>
      <w:r>
        <w:rPr>
          <w:noProof/>
        </w:rPr>
        <w:drawing>
          <wp:anchor distT="0" distB="0" distL="114300" distR="114300" simplePos="0" relativeHeight="251658752" behindDoc="0" locked="0" layoutInCell="1" allowOverlap="1">
            <wp:simplePos x="0" y="0"/>
            <wp:positionH relativeFrom="column">
              <wp:posOffset>-561340</wp:posOffset>
            </wp:positionH>
            <wp:positionV relativeFrom="paragraph">
              <wp:posOffset>182245</wp:posOffset>
            </wp:positionV>
            <wp:extent cx="5608955" cy="4120515"/>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8955" cy="4120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Default="007A3CDA" w:rsidP="007A3CDA">
      <w:pPr>
        <w:pStyle w:val="Standardtext"/>
      </w:pPr>
    </w:p>
    <w:p w:rsidR="007A3CDA" w:rsidRPr="00976A4B" w:rsidRDefault="007A3CDA" w:rsidP="005F5523">
      <w:pPr>
        <w:pStyle w:val="Standardtext"/>
      </w:pPr>
    </w:p>
    <w:p w:rsidR="00C140D0" w:rsidRDefault="008A34A6" w:rsidP="008A34A6">
      <w:pPr>
        <w:pStyle w:val="berschrift1"/>
      </w:pPr>
      <w:r>
        <w:lastRenderedPageBreak/>
        <w:t>Testergebnisse</w:t>
      </w:r>
    </w:p>
    <w:p w:rsidR="00575945" w:rsidRPr="00575945" w:rsidRDefault="00575945" w:rsidP="00575945">
      <w:pPr>
        <w:pStyle w:val="berschrift2"/>
        <w:numPr>
          <w:ilvl w:val="0"/>
          <w:numId w:val="0"/>
        </w:numPr>
      </w:pPr>
    </w:p>
    <w:p w:rsidR="004350E8" w:rsidRDefault="004350E8">
      <w:pPr>
        <w:pStyle w:val="Standard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517"/>
        <w:gridCol w:w="3249"/>
      </w:tblGrid>
      <w:tr w:rsidR="00D72E71" w:rsidRPr="00D72E71" w:rsidTr="006766FE">
        <w:trPr>
          <w:trHeight w:val="354"/>
        </w:trPr>
        <w:tc>
          <w:tcPr>
            <w:tcW w:w="2437" w:type="dxa"/>
            <w:shd w:val="clear" w:color="auto" w:fill="auto"/>
          </w:tcPr>
          <w:p w:rsidR="00D72E71" w:rsidRPr="00D72E71" w:rsidRDefault="00D72E71" w:rsidP="006766FE">
            <w:pPr>
              <w:pStyle w:val="Standardtext"/>
            </w:pPr>
            <w:r>
              <w:t>Test-ID:</w:t>
            </w:r>
          </w:p>
        </w:tc>
        <w:tc>
          <w:tcPr>
            <w:tcW w:w="2517" w:type="dxa"/>
            <w:shd w:val="clear" w:color="auto" w:fill="auto"/>
          </w:tcPr>
          <w:p w:rsidR="00D72E71" w:rsidRPr="00D72E71" w:rsidRDefault="00D72E71" w:rsidP="006766FE">
            <w:pPr>
              <w:pStyle w:val="Standardtext"/>
            </w:pPr>
            <w:r>
              <w:t>Testdatum</w:t>
            </w:r>
          </w:p>
        </w:tc>
        <w:tc>
          <w:tcPr>
            <w:tcW w:w="3249" w:type="dxa"/>
            <w:shd w:val="clear" w:color="auto" w:fill="auto"/>
          </w:tcPr>
          <w:p w:rsidR="00D72E71" w:rsidRPr="00D72E71" w:rsidRDefault="00D72E71" w:rsidP="006766FE">
            <w:pPr>
              <w:pStyle w:val="Standardtext"/>
            </w:pPr>
            <w:r>
              <w:t>Ergebnis</w:t>
            </w:r>
          </w:p>
        </w:tc>
      </w:tr>
      <w:tr w:rsidR="00D72E71" w:rsidRPr="00D72E71" w:rsidTr="006766FE">
        <w:trPr>
          <w:trHeight w:val="574"/>
        </w:trPr>
        <w:tc>
          <w:tcPr>
            <w:tcW w:w="2437" w:type="dxa"/>
            <w:shd w:val="clear" w:color="auto" w:fill="auto"/>
          </w:tcPr>
          <w:p w:rsidR="00D72E71" w:rsidRPr="00D72E71" w:rsidRDefault="00D72E71" w:rsidP="006766FE">
            <w:pPr>
              <w:pStyle w:val="Standardtext"/>
            </w:pPr>
            <w:r w:rsidRPr="00D72E71">
              <w:t xml:space="preserve">Test-ID: 01 </w:t>
            </w:r>
          </w:p>
        </w:tc>
        <w:tc>
          <w:tcPr>
            <w:tcW w:w="2517" w:type="dxa"/>
            <w:shd w:val="clear" w:color="auto" w:fill="auto"/>
          </w:tcPr>
          <w:p w:rsidR="00D72E71" w:rsidRPr="00D72E71" w:rsidRDefault="00D72E71" w:rsidP="006766FE">
            <w:pPr>
              <w:pStyle w:val="Standardtext"/>
            </w:pPr>
            <w:r w:rsidRPr="00D72E71">
              <w:t>14.07.2018 15:11 Uhr</w:t>
            </w:r>
          </w:p>
        </w:tc>
        <w:tc>
          <w:tcPr>
            <w:tcW w:w="3249" w:type="dxa"/>
            <w:shd w:val="clear" w:color="auto" w:fill="auto"/>
          </w:tcPr>
          <w:p w:rsidR="00D72E71" w:rsidRPr="00D72E71" w:rsidRDefault="00D72E71" w:rsidP="006766FE">
            <w:pPr>
              <w:pStyle w:val="Standardtext"/>
            </w:pPr>
            <w:r w:rsidRPr="00D72E71">
              <w:t>fehlgeschlagen</w:t>
            </w:r>
          </w:p>
        </w:tc>
      </w:tr>
      <w:tr w:rsidR="00D72E71" w:rsidRPr="00D72E71" w:rsidTr="006766FE">
        <w:trPr>
          <w:trHeight w:val="586"/>
        </w:trPr>
        <w:tc>
          <w:tcPr>
            <w:tcW w:w="2437" w:type="dxa"/>
            <w:shd w:val="clear" w:color="auto" w:fill="auto"/>
          </w:tcPr>
          <w:p w:rsidR="00D72E71" w:rsidRPr="00D72E71" w:rsidRDefault="00D72E71" w:rsidP="006766FE">
            <w:pPr>
              <w:pStyle w:val="Standardtext"/>
            </w:pPr>
            <w:r w:rsidRPr="00D72E71">
              <w:t>Test-ID: 02</w:t>
            </w:r>
          </w:p>
        </w:tc>
        <w:tc>
          <w:tcPr>
            <w:tcW w:w="2517" w:type="dxa"/>
            <w:shd w:val="clear" w:color="auto" w:fill="auto"/>
          </w:tcPr>
          <w:p w:rsidR="00D72E71" w:rsidRPr="00D72E71" w:rsidRDefault="00D72E71" w:rsidP="006766FE">
            <w:pPr>
              <w:pStyle w:val="Standardtext"/>
            </w:pPr>
            <w:r w:rsidRPr="00D72E71">
              <w:t>14.07.2018 15:38 Uhr</w:t>
            </w:r>
          </w:p>
        </w:tc>
        <w:tc>
          <w:tcPr>
            <w:tcW w:w="3249" w:type="dxa"/>
            <w:shd w:val="clear" w:color="auto" w:fill="auto"/>
          </w:tcPr>
          <w:p w:rsidR="00D72E71" w:rsidRPr="00D72E71" w:rsidRDefault="00D72E71" w:rsidP="006766FE">
            <w:pPr>
              <w:pStyle w:val="Standardtext"/>
            </w:pPr>
            <w:r w:rsidRPr="00D72E71">
              <w:t>fehlgeschlagen</w:t>
            </w:r>
          </w:p>
        </w:tc>
      </w:tr>
      <w:tr w:rsidR="00D72E71" w:rsidRPr="00D72E71" w:rsidTr="006766FE">
        <w:trPr>
          <w:trHeight w:val="586"/>
        </w:trPr>
        <w:tc>
          <w:tcPr>
            <w:tcW w:w="2437" w:type="dxa"/>
            <w:shd w:val="clear" w:color="auto" w:fill="auto"/>
          </w:tcPr>
          <w:p w:rsidR="00D72E71" w:rsidRPr="00D72E71" w:rsidRDefault="00D72E71" w:rsidP="006766FE">
            <w:pPr>
              <w:pStyle w:val="Standardtext"/>
            </w:pPr>
            <w:r w:rsidRPr="00D72E71">
              <w:t>Test-ID: 03</w:t>
            </w:r>
          </w:p>
        </w:tc>
        <w:tc>
          <w:tcPr>
            <w:tcW w:w="2517" w:type="dxa"/>
            <w:shd w:val="clear" w:color="auto" w:fill="auto"/>
          </w:tcPr>
          <w:p w:rsidR="00D72E71" w:rsidRPr="00D72E71" w:rsidRDefault="00D72E71" w:rsidP="006766FE">
            <w:pPr>
              <w:pStyle w:val="Standardtext"/>
            </w:pPr>
            <w:r w:rsidRPr="00D72E71">
              <w:t>14.07.2018 16:02 Uhr</w:t>
            </w:r>
          </w:p>
        </w:tc>
        <w:tc>
          <w:tcPr>
            <w:tcW w:w="3249" w:type="dxa"/>
            <w:shd w:val="clear" w:color="auto" w:fill="auto"/>
          </w:tcPr>
          <w:p w:rsidR="00D72E71" w:rsidRPr="00D72E71" w:rsidRDefault="00D72E71" w:rsidP="006766FE">
            <w:pPr>
              <w:pStyle w:val="Standardtext"/>
            </w:pPr>
            <w:r w:rsidRPr="00D72E71">
              <w:t>fehlgeschlagen</w:t>
            </w:r>
          </w:p>
        </w:tc>
      </w:tr>
      <w:tr w:rsidR="00D72E71" w:rsidRPr="00D72E71" w:rsidTr="006766FE">
        <w:trPr>
          <w:trHeight w:val="574"/>
        </w:trPr>
        <w:tc>
          <w:tcPr>
            <w:tcW w:w="2437" w:type="dxa"/>
            <w:shd w:val="clear" w:color="auto" w:fill="auto"/>
          </w:tcPr>
          <w:p w:rsidR="00D72E71" w:rsidRPr="00D72E71" w:rsidRDefault="00D72E71" w:rsidP="006766FE">
            <w:pPr>
              <w:pStyle w:val="Standardtext"/>
            </w:pPr>
            <w:r w:rsidRPr="00D72E71">
              <w:t>Test-ID: 04</w:t>
            </w:r>
          </w:p>
        </w:tc>
        <w:tc>
          <w:tcPr>
            <w:tcW w:w="2517" w:type="dxa"/>
            <w:shd w:val="clear" w:color="auto" w:fill="auto"/>
          </w:tcPr>
          <w:p w:rsidR="00D72E71" w:rsidRPr="00D72E71" w:rsidRDefault="00D72E71" w:rsidP="006766FE">
            <w:pPr>
              <w:pStyle w:val="Standardtext"/>
            </w:pPr>
            <w:r w:rsidRPr="00D72E71">
              <w:t>15.07.2018 18:22 Uhr</w:t>
            </w:r>
          </w:p>
        </w:tc>
        <w:tc>
          <w:tcPr>
            <w:tcW w:w="3249" w:type="dxa"/>
            <w:shd w:val="clear" w:color="auto" w:fill="auto"/>
          </w:tcPr>
          <w:p w:rsidR="00D72E71" w:rsidRPr="00D72E71" w:rsidRDefault="00A40050" w:rsidP="006766FE">
            <w:pPr>
              <w:pStyle w:val="Standardtext"/>
            </w:pPr>
            <w:r>
              <w:t>erfolgreich</w:t>
            </w:r>
          </w:p>
        </w:tc>
      </w:tr>
      <w:tr w:rsidR="00D72E71" w:rsidRPr="006766FE" w:rsidTr="006766FE">
        <w:trPr>
          <w:trHeight w:val="586"/>
        </w:trPr>
        <w:tc>
          <w:tcPr>
            <w:tcW w:w="2437" w:type="dxa"/>
            <w:shd w:val="clear" w:color="auto" w:fill="auto"/>
          </w:tcPr>
          <w:p w:rsidR="00D72E71" w:rsidRPr="006766FE" w:rsidRDefault="00D72E71" w:rsidP="006766FE">
            <w:pPr>
              <w:pStyle w:val="Standardtext"/>
              <w:rPr>
                <w:lang w:val="en-GB"/>
              </w:rPr>
            </w:pPr>
            <w:r w:rsidRPr="006766FE">
              <w:rPr>
                <w:lang w:val="en-GB"/>
              </w:rPr>
              <w:t>Test-ID: 05</w:t>
            </w:r>
          </w:p>
        </w:tc>
        <w:tc>
          <w:tcPr>
            <w:tcW w:w="2517" w:type="dxa"/>
            <w:shd w:val="clear" w:color="auto" w:fill="auto"/>
          </w:tcPr>
          <w:p w:rsidR="00D72E71" w:rsidRPr="006766FE" w:rsidRDefault="00D72E71" w:rsidP="006766FE">
            <w:pPr>
              <w:pStyle w:val="Standardtext"/>
              <w:rPr>
                <w:lang w:val="en-GB"/>
              </w:rPr>
            </w:pPr>
            <w:r w:rsidRPr="006766FE">
              <w:rPr>
                <w:lang w:val="en-GB"/>
              </w:rPr>
              <w:t xml:space="preserve">15.07.2018 18:59 </w:t>
            </w:r>
            <w:proofErr w:type="spellStart"/>
            <w:r w:rsidRPr="006766FE">
              <w:rPr>
                <w:lang w:val="en-GB"/>
              </w:rPr>
              <w:t>Uhr</w:t>
            </w:r>
            <w:proofErr w:type="spellEnd"/>
          </w:p>
        </w:tc>
        <w:tc>
          <w:tcPr>
            <w:tcW w:w="3249" w:type="dxa"/>
            <w:shd w:val="clear" w:color="auto" w:fill="auto"/>
          </w:tcPr>
          <w:p w:rsidR="00D72E71" w:rsidRPr="006766FE" w:rsidRDefault="00D72E71" w:rsidP="006766FE">
            <w:pPr>
              <w:pStyle w:val="Standardtext"/>
              <w:rPr>
                <w:lang w:val="en-GB"/>
              </w:rPr>
            </w:pPr>
            <w:proofErr w:type="spellStart"/>
            <w:r w:rsidRPr="006766FE">
              <w:rPr>
                <w:lang w:val="en-GB"/>
              </w:rPr>
              <w:t>erfolgreich</w:t>
            </w:r>
            <w:proofErr w:type="spellEnd"/>
          </w:p>
        </w:tc>
      </w:tr>
      <w:tr w:rsidR="00D72E71" w:rsidRPr="006766FE" w:rsidTr="006766FE">
        <w:trPr>
          <w:trHeight w:val="586"/>
        </w:trPr>
        <w:tc>
          <w:tcPr>
            <w:tcW w:w="2437" w:type="dxa"/>
            <w:shd w:val="clear" w:color="auto" w:fill="auto"/>
          </w:tcPr>
          <w:p w:rsidR="00D72E71" w:rsidRPr="006766FE" w:rsidRDefault="00D72E71" w:rsidP="006766FE">
            <w:pPr>
              <w:pStyle w:val="Standardtext"/>
              <w:rPr>
                <w:lang w:val="en-GB"/>
              </w:rPr>
            </w:pPr>
            <w:r w:rsidRPr="006766FE">
              <w:rPr>
                <w:lang w:val="en-GB"/>
              </w:rPr>
              <w:t>Test-ID: 06</w:t>
            </w:r>
          </w:p>
        </w:tc>
        <w:tc>
          <w:tcPr>
            <w:tcW w:w="2517" w:type="dxa"/>
            <w:shd w:val="clear" w:color="auto" w:fill="auto"/>
          </w:tcPr>
          <w:p w:rsidR="00D72E71" w:rsidRPr="006766FE" w:rsidRDefault="00D72E71" w:rsidP="006766FE">
            <w:pPr>
              <w:pStyle w:val="Standardtext"/>
              <w:rPr>
                <w:lang w:val="en-GB"/>
              </w:rPr>
            </w:pPr>
            <w:r w:rsidRPr="006766FE">
              <w:rPr>
                <w:lang w:val="en-GB"/>
              </w:rPr>
              <w:t xml:space="preserve">16.07.2018 12:14 </w:t>
            </w:r>
            <w:proofErr w:type="spellStart"/>
            <w:r w:rsidRPr="006766FE">
              <w:rPr>
                <w:lang w:val="en-GB"/>
              </w:rPr>
              <w:t>Uhr</w:t>
            </w:r>
            <w:proofErr w:type="spellEnd"/>
          </w:p>
        </w:tc>
        <w:tc>
          <w:tcPr>
            <w:tcW w:w="3249" w:type="dxa"/>
            <w:shd w:val="clear" w:color="auto" w:fill="auto"/>
          </w:tcPr>
          <w:p w:rsidR="00D72E71" w:rsidRPr="006766FE" w:rsidRDefault="00D72E71" w:rsidP="006766FE">
            <w:pPr>
              <w:pStyle w:val="Standardtext"/>
              <w:rPr>
                <w:lang w:val="en-GB"/>
              </w:rPr>
            </w:pPr>
            <w:proofErr w:type="spellStart"/>
            <w:r w:rsidRPr="006766FE">
              <w:rPr>
                <w:lang w:val="en-GB"/>
              </w:rPr>
              <w:t>erfolgreich</w:t>
            </w:r>
            <w:proofErr w:type="spellEnd"/>
          </w:p>
        </w:tc>
      </w:tr>
      <w:tr w:rsidR="00D72E71" w:rsidRPr="006766FE" w:rsidTr="006766FE">
        <w:trPr>
          <w:trHeight w:val="574"/>
        </w:trPr>
        <w:tc>
          <w:tcPr>
            <w:tcW w:w="2437" w:type="dxa"/>
            <w:shd w:val="clear" w:color="auto" w:fill="auto"/>
          </w:tcPr>
          <w:p w:rsidR="00D72E71" w:rsidRPr="006766FE" w:rsidRDefault="00D72E71" w:rsidP="006766FE">
            <w:pPr>
              <w:pStyle w:val="Standardtext"/>
              <w:rPr>
                <w:lang w:val="en-GB"/>
              </w:rPr>
            </w:pPr>
            <w:r w:rsidRPr="006766FE">
              <w:rPr>
                <w:lang w:val="en-GB"/>
              </w:rPr>
              <w:t>Test-ID: 07</w:t>
            </w:r>
          </w:p>
        </w:tc>
        <w:tc>
          <w:tcPr>
            <w:tcW w:w="2517" w:type="dxa"/>
            <w:shd w:val="clear" w:color="auto" w:fill="auto"/>
          </w:tcPr>
          <w:p w:rsidR="00D72E71" w:rsidRPr="006766FE" w:rsidRDefault="00D72E71" w:rsidP="006766FE">
            <w:pPr>
              <w:pStyle w:val="Standardtext"/>
              <w:rPr>
                <w:lang w:val="en-GB"/>
              </w:rPr>
            </w:pPr>
            <w:r w:rsidRPr="006766FE">
              <w:rPr>
                <w:lang w:val="en-GB"/>
              </w:rPr>
              <w:t xml:space="preserve">16.07.2018 13:00 </w:t>
            </w:r>
            <w:proofErr w:type="spellStart"/>
            <w:r w:rsidRPr="006766FE">
              <w:rPr>
                <w:lang w:val="en-GB"/>
              </w:rPr>
              <w:t>Uhr</w:t>
            </w:r>
            <w:proofErr w:type="spellEnd"/>
          </w:p>
        </w:tc>
        <w:tc>
          <w:tcPr>
            <w:tcW w:w="3249" w:type="dxa"/>
            <w:shd w:val="clear" w:color="auto" w:fill="auto"/>
          </w:tcPr>
          <w:p w:rsidR="00D72E71" w:rsidRPr="006766FE" w:rsidRDefault="00D72E71" w:rsidP="006766FE">
            <w:pPr>
              <w:pStyle w:val="Standardtext"/>
              <w:rPr>
                <w:lang w:val="en-GB"/>
              </w:rPr>
            </w:pPr>
            <w:proofErr w:type="spellStart"/>
            <w:r w:rsidRPr="006766FE">
              <w:rPr>
                <w:lang w:val="en-GB"/>
              </w:rPr>
              <w:t>erfolgreich</w:t>
            </w:r>
            <w:proofErr w:type="spellEnd"/>
          </w:p>
        </w:tc>
      </w:tr>
    </w:tbl>
    <w:p w:rsidR="00E20322" w:rsidRPr="00E20322" w:rsidRDefault="00E20322" w:rsidP="00D72E71">
      <w:pPr>
        <w:pStyle w:val="Standardtext"/>
        <w:rPr>
          <w:lang w:val="en-GB"/>
        </w:rPr>
      </w:pPr>
    </w:p>
    <w:sectPr w:rsidR="00E20322" w:rsidRPr="00E20322">
      <w:headerReference w:type="even" r:id="rId25"/>
      <w:headerReference w:type="default" r:id="rId26"/>
      <w:footerReference w:type="even" r:id="rId27"/>
      <w:footerReference w:type="default" r:id="rId28"/>
      <w:headerReference w:type="first" r:id="rId29"/>
      <w:footerReference w:type="first" r:id="rId30"/>
      <w:pgSz w:w="11906" w:h="16838"/>
      <w:pgMar w:top="1418" w:right="851" w:bottom="1134" w:left="1985"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820" w:rsidRDefault="00052820">
      <w:r>
        <w:separator/>
      </w:r>
    </w:p>
  </w:endnote>
  <w:endnote w:type="continuationSeparator" w:id="0">
    <w:p w:rsidR="00052820" w:rsidRDefault="0005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News Gothic">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030" w:rsidRDefault="009660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pPr>
      <w:pStyle w:val="Fuzeile1"/>
    </w:pPr>
  </w:p>
  <w:p w:rsidR="004350E8" w:rsidRDefault="004350E8">
    <w:pPr>
      <w:pStyle w:val="Fuzeile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030" w:rsidRDefault="0096603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pPr>
      <w:spacing w:line="160" w:lineRule="exact"/>
      <w:rPr>
        <w:rFonts w:ascii="Arial" w:hAnsi="Arial" w:cs="Arial"/>
        <w:sz w:val="16"/>
        <w:lang w:val="en-G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pPr>
      <w:spacing w:line="160" w:lineRule="exact"/>
      <w:rPr>
        <w:rFonts w:ascii="Arial" w:hAnsi="Arial" w:cs="Arial"/>
        <w:sz w:val="16"/>
        <w:lang w:val="en-G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820" w:rsidRDefault="00052820">
      <w:r>
        <w:separator/>
      </w:r>
    </w:p>
  </w:footnote>
  <w:footnote w:type="continuationSeparator" w:id="0">
    <w:p w:rsidR="00052820" w:rsidRDefault="00052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030" w:rsidRDefault="0096603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pPr>
      <w:ind w:left="-70"/>
    </w:pPr>
  </w:p>
  <w:p w:rsidR="004350E8" w:rsidRDefault="004350E8">
    <w:pPr>
      <w:pStyle w:val="Kopfzeile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030" w:rsidRDefault="0096603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 w:type="dxa"/>
      <w:tblLayout w:type="fixed"/>
      <w:tblCellMar>
        <w:left w:w="70" w:type="dxa"/>
        <w:right w:w="70" w:type="dxa"/>
      </w:tblCellMar>
      <w:tblLook w:val="0000" w:firstRow="0" w:lastRow="0" w:firstColumn="0" w:lastColumn="0" w:noHBand="0" w:noVBand="0"/>
    </w:tblPr>
    <w:tblGrid>
      <w:gridCol w:w="1346"/>
      <w:gridCol w:w="7881"/>
    </w:tblGrid>
    <w:tr w:rsidR="004350E8">
      <w:trPr>
        <w:cantSplit/>
      </w:trPr>
      <w:tc>
        <w:tcPr>
          <w:tcW w:w="1346" w:type="dxa"/>
          <w:tcBorders>
            <w:top w:val="single" w:sz="4" w:space="0" w:color="000000"/>
            <w:left w:val="single" w:sz="4" w:space="0" w:color="000000"/>
          </w:tcBorders>
          <w:shd w:val="clear" w:color="auto" w:fill="auto"/>
        </w:tcPr>
        <w:p w:rsidR="004350E8" w:rsidRDefault="004350E8">
          <w:pPr>
            <w:pStyle w:val="Kopfzeile1"/>
            <w:rPr>
              <w:rFonts w:ascii="Arial" w:hAnsi="Arial" w:cs="Arial"/>
            </w:rPr>
          </w:pPr>
          <w:r>
            <w:rPr>
              <w:rFonts w:ascii="Arial" w:hAnsi="Arial" w:cs="Arial"/>
            </w:rPr>
            <w:t xml:space="preserve">Projekt </w:t>
          </w:r>
          <w:r>
            <w:rPr>
              <w:rFonts w:cs="Arial"/>
            </w:rPr>
            <w:fldChar w:fldCharType="begin"/>
          </w:r>
          <w:r>
            <w:rPr>
              <w:rFonts w:cs="Arial"/>
            </w:rPr>
            <w:instrText xml:space="preserve"> DOCPROPERTY "Projektnummer"</w:instrText>
          </w:r>
          <w:r>
            <w:rPr>
              <w:rFonts w:cs="Arial"/>
            </w:rPr>
            <w:fldChar w:fldCharType="separate"/>
          </w:r>
          <w:r>
            <w:rPr>
              <w:rFonts w:cs="Arial"/>
            </w:rPr>
            <w:t>1</w:t>
          </w:r>
          <w:r>
            <w:rPr>
              <w:rFonts w:cs="Arial"/>
            </w:rPr>
            <w:fldChar w:fldCharType="end"/>
          </w:r>
          <w:r>
            <w:rPr>
              <w:rFonts w:ascii="Arial" w:hAnsi="Arial" w:cs="Arial"/>
            </w:rPr>
            <w:t>.</w:t>
          </w:r>
        </w:p>
      </w:tc>
      <w:tc>
        <w:tcPr>
          <w:tcW w:w="7881" w:type="dxa"/>
          <w:tcBorders>
            <w:top w:val="single" w:sz="4" w:space="0" w:color="000000"/>
            <w:left w:val="single" w:sz="4" w:space="0" w:color="000000"/>
            <w:right w:val="single" w:sz="4" w:space="0" w:color="000000"/>
          </w:tcBorders>
          <w:shd w:val="clear" w:color="auto" w:fill="auto"/>
        </w:tcPr>
        <w:p w:rsidR="004350E8" w:rsidRDefault="00966030">
          <w:pPr>
            <w:pStyle w:val="Kopfzeile1"/>
            <w:spacing w:before="40"/>
          </w:pPr>
          <w:proofErr w:type="spellStart"/>
          <w:r>
            <w:rPr>
              <w:rFonts w:ascii="Arial" w:hAnsi="Arial" w:cs="Arial"/>
            </w:rPr>
            <w:t>Umweltmonitorings</w:t>
          </w:r>
          <w:r w:rsidR="004350E8">
            <w:rPr>
              <w:rFonts w:ascii="Arial" w:hAnsi="Arial" w:cs="Arial"/>
            </w:rPr>
            <w:t>ystem</w:t>
          </w:r>
          <w:proofErr w:type="spellEnd"/>
          <w:r w:rsidR="004350E8">
            <w:rPr>
              <w:rFonts w:ascii="Arial" w:hAnsi="Arial" w:cs="Arial"/>
            </w:rPr>
            <w:t xml:space="preserve">: </w:t>
          </w:r>
          <w:r w:rsidR="004350E8">
            <w:rPr>
              <w:rFonts w:cs="Arial"/>
            </w:rPr>
            <w:fldChar w:fldCharType="begin"/>
          </w:r>
          <w:r w:rsidR="004350E8">
            <w:rPr>
              <w:rFonts w:cs="Arial"/>
            </w:rPr>
            <w:instrText xml:space="preserve"> DOCPROPERTY "Gesamtdokumentname"</w:instrText>
          </w:r>
          <w:r w:rsidR="004350E8">
            <w:rPr>
              <w:rFonts w:cs="Arial"/>
            </w:rPr>
            <w:fldChar w:fldCharType="separate"/>
          </w:r>
          <w:r w:rsidR="004350E8">
            <w:rPr>
              <w:rFonts w:cs="Arial"/>
            </w:rPr>
            <w:t>Testkonzept</w:t>
          </w:r>
          <w:r w:rsidR="004350E8">
            <w:rPr>
              <w:rFonts w:cs="Arial"/>
            </w:rPr>
            <w:fldChar w:fldCharType="end"/>
          </w:r>
          <w:r w:rsidR="004350E8">
            <w:rPr>
              <w:rFonts w:ascii="Arial" w:hAnsi="Arial" w:cs="Arial"/>
            </w:rPr>
            <w:t xml:space="preserve"> </w:t>
          </w:r>
        </w:p>
      </w:tc>
    </w:tr>
    <w:tr w:rsidR="004350E8">
      <w:trPr>
        <w:cantSplit/>
      </w:trPr>
      <w:tc>
        <w:tcPr>
          <w:tcW w:w="1346" w:type="dxa"/>
          <w:tcBorders>
            <w:left w:val="single" w:sz="4" w:space="0" w:color="000000"/>
            <w:bottom w:val="single" w:sz="4" w:space="0" w:color="000000"/>
          </w:tcBorders>
          <w:shd w:val="clear" w:color="auto" w:fill="auto"/>
        </w:tcPr>
        <w:p w:rsidR="004350E8" w:rsidRDefault="004350E8">
          <w:pPr>
            <w:snapToGrid w:val="0"/>
          </w:pPr>
        </w:p>
      </w:tc>
      <w:tc>
        <w:tcPr>
          <w:tcW w:w="7881" w:type="dxa"/>
          <w:tcBorders>
            <w:left w:val="single" w:sz="4" w:space="0" w:color="000000"/>
            <w:bottom w:val="single" w:sz="4" w:space="0" w:color="000000"/>
            <w:right w:val="single" w:sz="4" w:space="0" w:color="000000"/>
          </w:tcBorders>
          <w:shd w:val="clear" w:color="auto" w:fill="auto"/>
        </w:tcPr>
        <w:p w:rsidR="004350E8" w:rsidRDefault="004350E8">
          <w:pPr>
            <w:pStyle w:val="Kopfzeile1"/>
            <w:spacing w:before="40"/>
          </w:pPr>
          <w:r>
            <w:rPr>
              <w:rFonts w:ascii="Arial" w:hAnsi="Arial" w:cs="Arial"/>
              <w:b/>
            </w:rPr>
            <w:t>Inhaltsverzeichnis</w:t>
          </w:r>
        </w:p>
      </w:tc>
    </w:tr>
  </w:tbl>
  <w:p w:rsidR="004350E8" w:rsidRDefault="004350E8">
    <w:pPr>
      <w:spacing w:line="2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 w:type="dxa"/>
      <w:tblLayout w:type="fixed"/>
      <w:tblCellMar>
        <w:left w:w="70" w:type="dxa"/>
        <w:right w:w="70" w:type="dxa"/>
      </w:tblCellMar>
      <w:tblLook w:val="0000" w:firstRow="0" w:lastRow="0" w:firstColumn="0" w:lastColumn="0" w:noHBand="0" w:noVBand="0"/>
    </w:tblPr>
    <w:tblGrid>
      <w:gridCol w:w="1346"/>
      <w:gridCol w:w="7881"/>
    </w:tblGrid>
    <w:tr w:rsidR="004350E8">
      <w:trPr>
        <w:cantSplit/>
      </w:trPr>
      <w:tc>
        <w:tcPr>
          <w:tcW w:w="1346" w:type="dxa"/>
          <w:tcBorders>
            <w:top w:val="single" w:sz="4" w:space="0" w:color="000000"/>
            <w:left w:val="single" w:sz="4" w:space="0" w:color="000000"/>
          </w:tcBorders>
          <w:shd w:val="clear" w:color="auto" w:fill="auto"/>
        </w:tcPr>
        <w:p w:rsidR="004350E8" w:rsidRDefault="004350E8">
          <w:pPr>
            <w:pStyle w:val="Kopfzeile1"/>
            <w:rPr>
              <w:rFonts w:ascii="Arial" w:hAnsi="Arial" w:cs="Arial"/>
            </w:rPr>
          </w:pPr>
          <w:r>
            <w:rPr>
              <w:rFonts w:ascii="Arial" w:hAnsi="Arial" w:cs="Arial"/>
            </w:rPr>
            <w:t xml:space="preserve">Projekt </w:t>
          </w:r>
          <w:r>
            <w:rPr>
              <w:rFonts w:cs="Arial"/>
            </w:rPr>
            <w:fldChar w:fldCharType="begin"/>
          </w:r>
          <w:r>
            <w:rPr>
              <w:rFonts w:cs="Arial"/>
            </w:rPr>
            <w:instrText xml:space="preserve"> DOCPROPERTY "Projektnummer"</w:instrText>
          </w:r>
          <w:r>
            <w:rPr>
              <w:rFonts w:cs="Arial"/>
            </w:rPr>
            <w:fldChar w:fldCharType="separate"/>
          </w:r>
          <w:r>
            <w:rPr>
              <w:rFonts w:cs="Arial"/>
            </w:rPr>
            <w:t>1</w:t>
          </w:r>
          <w:r>
            <w:rPr>
              <w:rFonts w:cs="Arial"/>
            </w:rPr>
            <w:fldChar w:fldCharType="end"/>
          </w:r>
          <w:r>
            <w:rPr>
              <w:rFonts w:ascii="Arial" w:hAnsi="Arial" w:cs="Arial"/>
            </w:rPr>
            <w:t>.</w:t>
          </w:r>
        </w:p>
      </w:tc>
      <w:tc>
        <w:tcPr>
          <w:tcW w:w="7881" w:type="dxa"/>
          <w:tcBorders>
            <w:top w:val="single" w:sz="4" w:space="0" w:color="000000"/>
            <w:left w:val="single" w:sz="4" w:space="0" w:color="000000"/>
            <w:right w:val="single" w:sz="4" w:space="0" w:color="000000"/>
          </w:tcBorders>
          <w:shd w:val="clear" w:color="auto" w:fill="auto"/>
        </w:tcPr>
        <w:p w:rsidR="004350E8" w:rsidRDefault="00966030">
          <w:pPr>
            <w:pStyle w:val="Kopfzeile1"/>
            <w:spacing w:before="40"/>
          </w:pPr>
          <w:proofErr w:type="spellStart"/>
          <w:r>
            <w:rPr>
              <w:rFonts w:ascii="Arial" w:hAnsi="Arial" w:cs="Arial"/>
            </w:rPr>
            <w:t>Umweltmonitoringsystem</w:t>
          </w:r>
          <w:proofErr w:type="spellEnd"/>
          <w:r w:rsidR="004350E8">
            <w:rPr>
              <w:rFonts w:ascii="Arial" w:hAnsi="Arial" w:cs="Arial"/>
            </w:rPr>
            <w:t xml:space="preserve">: </w:t>
          </w:r>
          <w:r w:rsidR="004350E8">
            <w:rPr>
              <w:rFonts w:cs="Arial"/>
            </w:rPr>
            <w:fldChar w:fldCharType="begin"/>
          </w:r>
          <w:r w:rsidR="004350E8">
            <w:rPr>
              <w:rFonts w:cs="Arial"/>
            </w:rPr>
            <w:instrText xml:space="preserve"> DOCPROPERTY "Gesamtdokumentname"</w:instrText>
          </w:r>
          <w:r w:rsidR="004350E8">
            <w:rPr>
              <w:rFonts w:cs="Arial"/>
            </w:rPr>
            <w:fldChar w:fldCharType="separate"/>
          </w:r>
          <w:r w:rsidR="004350E8">
            <w:rPr>
              <w:rFonts w:cs="Arial"/>
            </w:rPr>
            <w:t>Testkonzept</w:t>
          </w:r>
          <w:r w:rsidR="004350E8">
            <w:rPr>
              <w:rFonts w:cs="Arial"/>
            </w:rPr>
            <w:fldChar w:fldCharType="end"/>
          </w:r>
        </w:p>
      </w:tc>
    </w:tr>
    <w:tr w:rsidR="004350E8">
      <w:trPr>
        <w:cantSplit/>
      </w:trPr>
      <w:tc>
        <w:tcPr>
          <w:tcW w:w="1346" w:type="dxa"/>
          <w:tcBorders>
            <w:left w:val="single" w:sz="4" w:space="0" w:color="000000"/>
            <w:bottom w:val="single" w:sz="4" w:space="0" w:color="000000"/>
          </w:tcBorders>
          <w:shd w:val="clear" w:color="auto" w:fill="auto"/>
        </w:tcPr>
        <w:p w:rsidR="004350E8" w:rsidRDefault="004350E8">
          <w:pPr>
            <w:snapToGrid w:val="0"/>
          </w:pPr>
        </w:p>
      </w:tc>
      <w:tc>
        <w:tcPr>
          <w:tcW w:w="7881" w:type="dxa"/>
          <w:tcBorders>
            <w:left w:val="single" w:sz="4" w:space="0" w:color="000000"/>
            <w:bottom w:val="single" w:sz="4" w:space="0" w:color="000000"/>
            <w:right w:val="single" w:sz="4" w:space="0" w:color="000000"/>
          </w:tcBorders>
          <w:shd w:val="clear" w:color="auto" w:fill="auto"/>
        </w:tcPr>
        <w:p w:rsidR="004350E8" w:rsidRDefault="004350E8">
          <w:pPr>
            <w:pStyle w:val="Kopfzeile1"/>
            <w:spacing w:before="40"/>
          </w:pPr>
          <w:r>
            <w:rPr>
              <w:rFonts w:ascii="Arial" w:hAnsi="Arial" w:cs="Arial"/>
              <w:b/>
            </w:rPr>
            <w:t>Testkonzept</w:t>
          </w:r>
        </w:p>
      </w:tc>
    </w:tr>
  </w:tbl>
  <w:p w:rsidR="004350E8" w:rsidRDefault="004350E8">
    <w:pPr>
      <w:spacing w:line="2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E8" w:rsidRDefault="004350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134"/>
        </w:tabs>
        <w:ind w:left="1134" w:hanging="1134"/>
      </w:pPr>
    </w:lvl>
    <w:lvl w:ilvl="4">
      <w:start w:val="1"/>
      <w:numFmt w:val="decimal"/>
      <w:pStyle w:val="berschrift5"/>
      <w:lvlText w:val="%1.%2.%3.%4.%5"/>
      <w:lvlJc w:val="left"/>
      <w:pPr>
        <w:tabs>
          <w:tab w:val="num" w:pos="1440"/>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pStyle w:val="Auflistung-1"/>
      <w:lvlText w:val=""/>
      <w:lvlJc w:val="left"/>
      <w:pPr>
        <w:tabs>
          <w:tab w:val="num" w:pos="360"/>
        </w:tabs>
        <w:ind w:left="360" w:hanging="360"/>
      </w:pPr>
      <w:rPr>
        <w:rFonts w:ascii="Wingdings" w:hAnsi="Wingdings" w:cs="Wingdings" w:hint="default"/>
        <w:color w:val="808080"/>
      </w:rPr>
    </w:lvl>
  </w:abstractNum>
  <w:abstractNum w:abstractNumId="2" w15:restartNumberingAfterBreak="0">
    <w:nsid w:val="00000003"/>
    <w:multiLevelType w:val="singleLevel"/>
    <w:tmpl w:val="00000003"/>
    <w:name w:val="WW8Num10"/>
    <w:lvl w:ilvl="0">
      <w:numFmt w:val="bullet"/>
      <w:lvlText w:val="-"/>
      <w:lvlJc w:val="left"/>
      <w:pPr>
        <w:tabs>
          <w:tab w:val="num" w:pos="0"/>
        </w:tabs>
        <w:ind w:left="720" w:hanging="360"/>
      </w:pPr>
      <w:rPr>
        <w:rFonts w:ascii="Arial" w:hAnsi="Arial" w:cs="Arial" w:hint="default"/>
      </w:rPr>
    </w:lvl>
  </w:abstractNum>
  <w:abstractNum w:abstractNumId="3" w15:restartNumberingAfterBreak="0">
    <w:nsid w:val="00000004"/>
    <w:multiLevelType w:val="multilevel"/>
    <w:tmpl w:val="00000004"/>
    <w:name w:val="WW8StyleNum"/>
    <w:lvl w:ilvl="0">
      <w:numFmt w:val="none"/>
      <w:pStyle w:val="Auflistung-3"/>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StyleNum1"/>
    <w:lvl w:ilvl="0">
      <w:start w:val="1"/>
      <w:numFmt w:val="decimal"/>
      <w:pStyle w:val="berschrift-4"/>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StyleNum2"/>
    <w:lvl w:ilvl="0">
      <w:start w:val="1"/>
      <w:numFmt w:val="decimal"/>
      <w:pStyle w:val="Nummernliste"/>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StyleNum3"/>
    <w:lvl w:ilvl="0">
      <w:numFmt w:val="none"/>
      <w:pStyle w:val="Auflistung-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StyleNum4"/>
    <w:lvl w:ilvl="0">
      <w:start w:val="1"/>
      <w:numFmt w:val="decimal"/>
      <w:pStyle w:val="berschrift-3"/>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StyleNum5"/>
    <w:lvl w:ilvl="0">
      <w:start w:val="1"/>
      <w:numFmt w:val="decimal"/>
      <w:pStyle w:val="berschrift-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StyleNum6"/>
    <w:lvl w:ilvl="0">
      <w:start w:val="1"/>
      <w:numFmt w:val="decimal"/>
      <w:pStyle w:val="berschrift-1"/>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50C5053"/>
    <w:multiLevelType w:val="hybridMultilevel"/>
    <w:tmpl w:val="02501510"/>
    <w:lvl w:ilvl="0" w:tplc="3FB4643E">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0A992F68"/>
    <w:multiLevelType w:val="hybridMultilevel"/>
    <w:tmpl w:val="284C5C44"/>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0CDA2B98"/>
    <w:multiLevelType w:val="hybridMultilevel"/>
    <w:tmpl w:val="FF1442FA"/>
    <w:lvl w:ilvl="0" w:tplc="FD1EEF38">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B8608BB"/>
    <w:multiLevelType w:val="hybridMultilevel"/>
    <w:tmpl w:val="284C5C44"/>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1DBD03A7"/>
    <w:multiLevelType w:val="hybridMultilevel"/>
    <w:tmpl w:val="D436C8D2"/>
    <w:lvl w:ilvl="0" w:tplc="779C1C30">
      <w:start w:val="1"/>
      <w:numFmt w:val="decimal"/>
      <w:lvlText w:val="%1."/>
      <w:lvlJc w:val="left"/>
      <w:pPr>
        <w:ind w:left="1428" w:hanging="360"/>
      </w:pPr>
      <w:rPr>
        <w:rFonts w:hint="default"/>
      </w:r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208B3574"/>
    <w:multiLevelType w:val="hybridMultilevel"/>
    <w:tmpl w:val="0DEC60D0"/>
    <w:lvl w:ilvl="0" w:tplc="34948F12">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6" w15:restartNumberingAfterBreak="0">
    <w:nsid w:val="24852FC5"/>
    <w:multiLevelType w:val="hybridMultilevel"/>
    <w:tmpl w:val="6756DFC8"/>
    <w:lvl w:ilvl="0" w:tplc="F7926516">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7" w15:restartNumberingAfterBreak="0">
    <w:nsid w:val="307945B7"/>
    <w:multiLevelType w:val="hybridMultilevel"/>
    <w:tmpl w:val="E8BCF804"/>
    <w:lvl w:ilvl="0" w:tplc="80720BB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8" w15:restartNumberingAfterBreak="0">
    <w:nsid w:val="34FB3A91"/>
    <w:multiLevelType w:val="hybridMultilevel"/>
    <w:tmpl w:val="B658D5C6"/>
    <w:lvl w:ilvl="0" w:tplc="EA56A698">
      <w:start w:val="1"/>
      <w:numFmt w:val="decimal"/>
      <w:lvlText w:val="%1."/>
      <w:lvlJc w:val="left"/>
      <w:pPr>
        <w:ind w:left="1778" w:hanging="360"/>
      </w:pPr>
      <w:rPr>
        <w:rFonts w:hint="default"/>
      </w:r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19" w15:restartNumberingAfterBreak="0">
    <w:nsid w:val="3B310482"/>
    <w:multiLevelType w:val="multilevel"/>
    <w:tmpl w:val="3B10282C"/>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15:restartNumberingAfterBreak="0">
    <w:nsid w:val="42B25FDD"/>
    <w:multiLevelType w:val="hybridMultilevel"/>
    <w:tmpl w:val="2A2639AA"/>
    <w:lvl w:ilvl="0" w:tplc="2A28BCCA">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45021E6E"/>
    <w:multiLevelType w:val="hybridMultilevel"/>
    <w:tmpl w:val="B06A4B02"/>
    <w:lvl w:ilvl="0" w:tplc="12661096">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B52F93"/>
    <w:multiLevelType w:val="hybridMultilevel"/>
    <w:tmpl w:val="48E4CC18"/>
    <w:lvl w:ilvl="0" w:tplc="1AE2B7C4">
      <w:start w:val="2"/>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3" w15:restartNumberingAfterBreak="0">
    <w:nsid w:val="59986363"/>
    <w:multiLevelType w:val="hybridMultilevel"/>
    <w:tmpl w:val="78F4CB70"/>
    <w:lvl w:ilvl="0" w:tplc="E1D2EED2">
      <w:start w:val="1"/>
      <w:numFmt w:val="decimal"/>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24" w15:restartNumberingAfterBreak="0">
    <w:nsid w:val="5BE229AA"/>
    <w:multiLevelType w:val="hybridMultilevel"/>
    <w:tmpl w:val="33BC4006"/>
    <w:lvl w:ilvl="0" w:tplc="AEB019A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5" w15:restartNumberingAfterBreak="0">
    <w:nsid w:val="66B32BC6"/>
    <w:multiLevelType w:val="hybridMultilevel"/>
    <w:tmpl w:val="F1FABE9E"/>
    <w:lvl w:ilvl="0" w:tplc="00000003">
      <w:numFmt w:val="bullet"/>
      <w:lvlText w:val="-"/>
      <w:lvlJc w:val="left"/>
      <w:pPr>
        <w:ind w:left="720" w:hanging="360"/>
      </w:pPr>
      <w:rPr>
        <w:rFonts w:ascii="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8501864"/>
    <w:multiLevelType w:val="hybridMultilevel"/>
    <w:tmpl w:val="16EE251A"/>
    <w:lvl w:ilvl="0" w:tplc="EC2E4074">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6A8E29D2"/>
    <w:multiLevelType w:val="hybridMultilevel"/>
    <w:tmpl w:val="5100F4BA"/>
    <w:lvl w:ilvl="0" w:tplc="E9B425AA">
      <w:start w:val="1"/>
      <w:numFmt w:val="decimal"/>
      <w:lvlText w:val="%1."/>
      <w:lvlJc w:val="left"/>
      <w:pPr>
        <w:ind w:left="1428" w:hanging="360"/>
      </w:pPr>
      <w:rPr>
        <w:rFonts w:hint="default"/>
      </w:r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8" w15:restartNumberingAfterBreak="0">
    <w:nsid w:val="71FB08BB"/>
    <w:multiLevelType w:val="hybridMultilevel"/>
    <w:tmpl w:val="D27A3578"/>
    <w:lvl w:ilvl="0" w:tplc="466AC8B8">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9" w15:restartNumberingAfterBreak="0">
    <w:nsid w:val="775E2840"/>
    <w:multiLevelType w:val="hybridMultilevel"/>
    <w:tmpl w:val="D0668C92"/>
    <w:lvl w:ilvl="0" w:tplc="A1EAF4C6">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7B327B97"/>
    <w:multiLevelType w:val="hybridMultilevel"/>
    <w:tmpl w:val="284C5C44"/>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1"/>
  </w:num>
  <w:num w:numId="12">
    <w:abstractNumId w:val="11"/>
  </w:num>
  <w:num w:numId="13">
    <w:abstractNumId w:val="23"/>
  </w:num>
  <w:num w:numId="14">
    <w:abstractNumId w:val="10"/>
  </w:num>
  <w:num w:numId="15">
    <w:abstractNumId w:val="17"/>
  </w:num>
  <w:num w:numId="16">
    <w:abstractNumId w:val="18"/>
  </w:num>
  <w:num w:numId="17">
    <w:abstractNumId w:val="20"/>
  </w:num>
  <w:num w:numId="18">
    <w:abstractNumId w:val="14"/>
  </w:num>
  <w:num w:numId="19">
    <w:abstractNumId w:val="24"/>
  </w:num>
  <w:num w:numId="20">
    <w:abstractNumId w:val="16"/>
  </w:num>
  <w:num w:numId="21">
    <w:abstractNumId w:val="22"/>
  </w:num>
  <w:num w:numId="22">
    <w:abstractNumId w:val="27"/>
  </w:num>
  <w:num w:numId="23">
    <w:abstractNumId w:val="12"/>
  </w:num>
  <w:num w:numId="24">
    <w:abstractNumId w:val="29"/>
  </w:num>
  <w:num w:numId="25">
    <w:abstractNumId w:val="15"/>
  </w:num>
  <w:num w:numId="26">
    <w:abstractNumId w:val="26"/>
  </w:num>
  <w:num w:numId="27">
    <w:abstractNumId w:val="28"/>
  </w:num>
  <w:num w:numId="28">
    <w:abstractNumId w:val="25"/>
  </w:num>
  <w:num w:numId="29">
    <w:abstractNumId w:val="19"/>
  </w:num>
  <w:num w:numId="30">
    <w:abstractNumId w:val="3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17"/>
    <w:rsid w:val="0003675D"/>
    <w:rsid w:val="00052820"/>
    <w:rsid w:val="00060B30"/>
    <w:rsid w:val="000B4B58"/>
    <w:rsid w:val="000F40DD"/>
    <w:rsid w:val="00187874"/>
    <w:rsid w:val="001C3B35"/>
    <w:rsid w:val="00222BBC"/>
    <w:rsid w:val="00241536"/>
    <w:rsid w:val="002F7E4A"/>
    <w:rsid w:val="00340DC7"/>
    <w:rsid w:val="00396517"/>
    <w:rsid w:val="003E2D74"/>
    <w:rsid w:val="004065CE"/>
    <w:rsid w:val="004350E8"/>
    <w:rsid w:val="00454539"/>
    <w:rsid w:val="004B6A54"/>
    <w:rsid w:val="00534CFB"/>
    <w:rsid w:val="00575945"/>
    <w:rsid w:val="005F5523"/>
    <w:rsid w:val="006766FE"/>
    <w:rsid w:val="0068384E"/>
    <w:rsid w:val="0068717A"/>
    <w:rsid w:val="00693FAE"/>
    <w:rsid w:val="006E6CA6"/>
    <w:rsid w:val="006F127E"/>
    <w:rsid w:val="0076587F"/>
    <w:rsid w:val="007950DA"/>
    <w:rsid w:val="007A3CDA"/>
    <w:rsid w:val="007D512A"/>
    <w:rsid w:val="008A34A6"/>
    <w:rsid w:val="008D6A24"/>
    <w:rsid w:val="008E3040"/>
    <w:rsid w:val="0096255F"/>
    <w:rsid w:val="00966030"/>
    <w:rsid w:val="00976A4B"/>
    <w:rsid w:val="00A40050"/>
    <w:rsid w:val="00A9085E"/>
    <w:rsid w:val="00AF5145"/>
    <w:rsid w:val="00B07AE1"/>
    <w:rsid w:val="00B147DB"/>
    <w:rsid w:val="00B407DD"/>
    <w:rsid w:val="00B6218C"/>
    <w:rsid w:val="00C140D0"/>
    <w:rsid w:val="00C525A5"/>
    <w:rsid w:val="00D72E71"/>
    <w:rsid w:val="00E20322"/>
    <w:rsid w:val="00E23B7A"/>
    <w:rsid w:val="00F5378F"/>
    <w:rsid w:val="00F74A23"/>
    <w:rsid w:val="00FC7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3F3F7E"/>
  <w15:chartTrackingRefBased/>
  <w15:docId w15:val="{2CB984B8-E9C9-4C86-8FBA-CC8DD611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eastAsia="ar-SA"/>
    </w:rPr>
  </w:style>
  <w:style w:type="paragraph" w:styleId="berschrift1">
    <w:name w:val="heading 1"/>
    <w:basedOn w:val="Standard"/>
    <w:next w:val="berschrift2"/>
    <w:qFormat/>
    <w:pPr>
      <w:keepNext/>
      <w:keepLines/>
      <w:pageBreakBefore/>
      <w:numPr>
        <w:numId w:val="1"/>
      </w:numPr>
      <w:suppressAutoHyphens/>
      <w:spacing w:before="600" w:after="120"/>
      <w:outlineLvl w:val="0"/>
    </w:pPr>
    <w:rPr>
      <w:rFonts w:ascii="Arial" w:hAnsi="Arial" w:cs="Arial"/>
      <w:b/>
      <w:sz w:val="28"/>
    </w:rPr>
  </w:style>
  <w:style w:type="paragraph" w:styleId="berschrift2">
    <w:name w:val="heading 2"/>
    <w:basedOn w:val="berschrift1"/>
    <w:next w:val="Standardtext"/>
    <w:qFormat/>
    <w:pPr>
      <w:pageBreakBefore w:val="0"/>
      <w:numPr>
        <w:ilvl w:val="1"/>
      </w:numPr>
      <w:suppressAutoHyphens w:val="0"/>
      <w:outlineLvl w:val="1"/>
    </w:pPr>
    <w:rPr>
      <w:b w:val="0"/>
      <w:sz w:val="24"/>
    </w:rPr>
  </w:style>
  <w:style w:type="paragraph" w:styleId="berschrift3">
    <w:name w:val="heading 3"/>
    <w:basedOn w:val="berschrift2"/>
    <w:next w:val="Standardtext"/>
    <w:qFormat/>
    <w:pPr>
      <w:numPr>
        <w:ilvl w:val="2"/>
      </w:numPr>
      <w:spacing w:before="360"/>
      <w:outlineLvl w:val="2"/>
    </w:pPr>
  </w:style>
  <w:style w:type="paragraph" w:styleId="berschrift4">
    <w:name w:val="heading 4"/>
    <w:basedOn w:val="berschrift3"/>
    <w:next w:val="Standardtext"/>
    <w:qFormat/>
    <w:pPr>
      <w:numPr>
        <w:ilvl w:val="3"/>
      </w:numPr>
      <w:spacing w:before="240" w:after="60"/>
      <w:outlineLvl w:val="3"/>
    </w:pPr>
    <w:rPr>
      <w:i/>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rPr>
      <w:rFonts w:ascii="Arial" w:hAnsi="Arial" w:cs="Arial"/>
    </w:rPr>
  </w:style>
  <w:style w:type="paragraph" w:styleId="berschrift8">
    <w:name w:val="heading 8"/>
    <w:basedOn w:val="Standard"/>
    <w:next w:val="Standard"/>
    <w:qFormat/>
    <w:pPr>
      <w:numPr>
        <w:ilvl w:val="7"/>
        <w:numId w:val="1"/>
      </w:numPr>
      <w:spacing w:before="240" w:after="60"/>
      <w:outlineLvl w:val="7"/>
    </w:pPr>
    <w:rPr>
      <w:rFonts w:ascii="Arial" w:hAnsi="Arial" w:cs="Arial"/>
      <w:i/>
    </w:rPr>
  </w:style>
  <w:style w:type="paragraph" w:styleId="berschrift9">
    <w:name w:val="heading 9"/>
    <w:basedOn w:val="Standard"/>
    <w:next w:val="Standard"/>
    <w:qFormat/>
    <w:pPr>
      <w:numPr>
        <w:ilvl w:val="8"/>
        <w:numId w:val="1"/>
      </w:numPr>
      <w:spacing w:before="240" w:after="60"/>
      <w:outlineLvl w:val="8"/>
    </w:pPr>
    <w:rPr>
      <w:rFonts w:ascii="Arial" w:hAnsi="Arial" w:cs="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WW8Num1z0">
    <w:name w:val="WW8Num1z0"/>
  </w:style>
  <w:style w:type="character" w:customStyle="1" w:styleId="WW8Num2z0">
    <w:name w:val="WW8Num2z0"/>
    <w:rPr>
      <w:rFonts w:ascii="Times New Roman" w:hAnsi="Times New Roman" w:cs="Times New Roman"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Wingdings" w:hAnsi="Wingdings" w:cs="Wingdings" w:hint="default"/>
      <w:color w:val="808080"/>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Times New Roman" w:hAnsi="Times New Roman" w:cs="Times New Roman"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hint="default"/>
      <w:color w:val="808080"/>
    </w:rPr>
  </w:style>
  <w:style w:type="character" w:customStyle="1" w:styleId="WW8Num9z0">
    <w:name w:val="WW8Num9z0"/>
    <w:rPr>
      <w:rFonts w:ascii="Times New Roman" w:hAnsi="Times New Roman" w:cs="Times New Roman" w:hint="default"/>
    </w:rPr>
  </w:style>
  <w:style w:type="character" w:customStyle="1" w:styleId="WW8Num10z0">
    <w:name w:val="WW8Num10z0"/>
    <w:rPr>
      <w:rFonts w:ascii="Arial" w:eastAsia="Times New Roman" w:hAnsi="Arial" w:cs="Aria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Times New Roman" w:hAnsi="Times New Roman" w:cs="Times New Roman" w:hint="default"/>
    </w:rPr>
  </w:style>
  <w:style w:type="character" w:customStyle="1" w:styleId="WW8NumSt4z0">
    <w:name w:val="WW8NumSt4z0"/>
    <w:rPr>
      <w:rFonts w:ascii="Times New Roman" w:hAnsi="Times New Roman" w:cs="Times New Roman" w:hint="default"/>
    </w:rPr>
  </w:style>
  <w:style w:type="character" w:customStyle="1" w:styleId="WW8NumSt11z0">
    <w:name w:val="WW8NumSt11z0"/>
    <w:rPr>
      <w:rFonts w:ascii="Times" w:hAnsi="Times" w:cs="Times" w:hint="default"/>
      <w:sz w:val="24"/>
    </w:rPr>
  </w:style>
  <w:style w:type="character" w:customStyle="1" w:styleId="Absatz-Standardschriftart1">
    <w:name w:val="Absatz-Standardschriftart1"/>
  </w:style>
  <w:style w:type="character" w:customStyle="1" w:styleId="Absatz-Standardschriftart2">
    <w:name w:val="Absatz-Standardschriftart2"/>
    <w:rPr>
      <w:rFonts w:ascii="Times New Roman" w:hAnsi="Times New Roman" w:cs="Times New Roman"/>
      <w:color w:val="auto"/>
      <w:spacing w:val="0"/>
      <w:sz w:val="24"/>
    </w:rPr>
  </w:style>
  <w:style w:type="character" w:styleId="Seitenzahl">
    <w:name w:val="page number"/>
    <w:basedOn w:val="Absatz-Standardschriftart1"/>
  </w:style>
  <w:style w:type="character" w:styleId="Hyperlink">
    <w:name w:val="Hyperlink"/>
    <w:rPr>
      <w:color w:val="0000FF"/>
      <w:u w:val="single"/>
    </w:rPr>
  </w:style>
  <w:style w:type="character" w:customStyle="1" w:styleId="FunotentextZchn">
    <w:name w:val="Fußnotentext Zchn"/>
    <w:basedOn w:val="Absatz-Standardschriftart1"/>
  </w:style>
  <w:style w:type="character" w:customStyle="1" w:styleId="Funotenzeichen1">
    <w:name w:val="Fußnotenzeichen1"/>
    <w:rPr>
      <w:vertAlign w:val="superscript"/>
    </w:rPr>
  </w:style>
  <w:style w:type="paragraph" w:customStyle="1" w:styleId="berschrift">
    <w:name w:val="Überschrift"/>
    <w:basedOn w:val="Standard"/>
    <w:next w:val="Textkrper"/>
    <w:pPr>
      <w:keepNext/>
      <w:spacing w:before="240" w:after="120"/>
    </w:pPr>
    <w:rPr>
      <w:rFonts w:ascii="Arial" w:eastAsia="Microsoft YaHei" w:hAnsi="Arial" w:cs="Arial Unicode MS"/>
      <w:sz w:val="28"/>
      <w:szCs w:val="28"/>
    </w:rPr>
  </w:style>
  <w:style w:type="paragraph" w:styleId="Textkrper">
    <w:name w:val="Body Text"/>
    <w:basedOn w:val="Standard"/>
    <w:pPr>
      <w:spacing w:after="120"/>
    </w:pPr>
  </w:style>
  <w:style w:type="paragraph" w:styleId="Liste">
    <w:name w:val="List"/>
    <w:basedOn w:val="Textkrper"/>
    <w:rPr>
      <w:rFonts w:cs="Arial Unicode MS"/>
    </w:rPr>
  </w:style>
  <w:style w:type="paragraph" w:customStyle="1" w:styleId="Beschriftung1">
    <w:name w:val="Beschriftung1"/>
    <w:basedOn w:val="Standard"/>
    <w:pPr>
      <w:suppressLineNumbers/>
      <w:spacing w:before="120" w:after="120"/>
    </w:pPr>
    <w:rPr>
      <w:rFonts w:cs="Arial Unicode MS"/>
      <w:i/>
      <w:iCs/>
      <w:sz w:val="24"/>
      <w:szCs w:val="24"/>
    </w:rPr>
  </w:style>
  <w:style w:type="paragraph" w:customStyle="1" w:styleId="Verzeichnis">
    <w:name w:val="Verzeichnis"/>
    <w:basedOn w:val="Standard"/>
    <w:pPr>
      <w:suppressLineNumbers/>
    </w:pPr>
    <w:rPr>
      <w:rFonts w:cs="Arial Unicode MS"/>
    </w:rPr>
  </w:style>
  <w:style w:type="paragraph" w:customStyle="1" w:styleId="Standardtext">
    <w:name w:val="Standardtext"/>
    <w:basedOn w:val="Standard"/>
    <w:pPr>
      <w:spacing w:before="120" w:line="240" w:lineRule="exact"/>
      <w:jc w:val="both"/>
    </w:pPr>
    <w:rPr>
      <w:rFonts w:ascii="Arial" w:hAnsi="Arial" w:cs="Arial"/>
      <w:sz w:val="22"/>
    </w:rPr>
  </w:style>
  <w:style w:type="paragraph" w:customStyle="1" w:styleId="Aufzhlung">
    <w:name w:val="Aufzählung"/>
    <w:basedOn w:val="Standard"/>
    <w:pPr>
      <w:tabs>
        <w:tab w:val="left" w:pos="360"/>
      </w:tabs>
      <w:spacing w:before="100" w:line="306" w:lineRule="exact"/>
      <w:ind w:left="360" w:hanging="360"/>
      <w:jc w:val="both"/>
    </w:pPr>
    <w:rPr>
      <w:sz w:val="26"/>
    </w:rPr>
  </w:style>
  <w:style w:type="paragraph" w:customStyle="1" w:styleId="BlockStandard">
    <w:name w:val="BlockStandard"/>
    <w:basedOn w:val="Standard"/>
    <w:pPr>
      <w:spacing w:before="160" w:line="306" w:lineRule="exact"/>
      <w:jc w:val="both"/>
    </w:pPr>
    <w:rPr>
      <w:sz w:val="26"/>
    </w:rPr>
  </w:style>
  <w:style w:type="paragraph" w:customStyle="1" w:styleId="Einrckung1Zeile">
    <w:name w:val="Einrückung (1. Zeile)"/>
    <w:basedOn w:val="Standard"/>
    <w:pPr>
      <w:ind w:firstLine="720"/>
    </w:pPr>
    <w:rPr>
      <w:sz w:val="24"/>
      <w:lang w:val="en-US"/>
    </w:rPr>
  </w:style>
  <w:style w:type="paragraph" w:customStyle="1" w:styleId="IVZ9">
    <w:name w:val="IVZ 9"/>
    <w:basedOn w:val="Standard"/>
    <w:pPr>
      <w:ind w:left="1800"/>
    </w:pPr>
    <w:rPr>
      <w:sz w:val="24"/>
      <w:lang w:val="en-US"/>
    </w:rPr>
  </w:style>
  <w:style w:type="paragraph" w:customStyle="1" w:styleId="IVZ8">
    <w:name w:val="IVZ 8"/>
    <w:basedOn w:val="Standard"/>
    <w:pPr>
      <w:ind w:left="1440"/>
    </w:pPr>
    <w:rPr>
      <w:sz w:val="24"/>
      <w:lang w:val="en-US"/>
    </w:rPr>
  </w:style>
  <w:style w:type="paragraph" w:customStyle="1" w:styleId="IVZ7">
    <w:name w:val="IVZ 7"/>
    <w:basedOn w:val="Standard"/>
    <w:pPr>
      <w:ind w:left="1080"/>
    </w:pPr>
    <w:rPr>
      <w:sz w:val="24"/>
      <w:lang w:val="en-US"/>
    </w:rPr>
  </w:style>
  <w:style w:type="paragraph" w:customStyle="1" w:styleId="IVZ6">
    <w:name w:val="IVZ 6"/>
    <w:basedOn w:val="Standard"/>
    <w:pPr>
      <w:ind w:left="720"/>
    </w:pPr>
    <w:rPr>
      <w:sz w:val="24"/>
      <w:lang w:val="en-US"/>
    </w:rPr>
  </w:style>
  <w:style w:type="paragraph" w:customStyle="1" w:styleId="Inhaltsverzeichnis-3">
    <w:name w:val="Inhaltsverzeichnis-3"/>
    <w:basedOn w:val="Standard"/>
    <w:pPr>
      <w:tabs>
        <w:tab w:val="left" w:pos="1134"/>
      </w:tabs>
      <w:ind w:left="1134" w:hanging="1134"/>
    </w:pPr>
    <w:rPr>
      <w:rFonts w:ascii="News Gothic" w:hAnsi="News Gothic" w:cs="News Gothic"/>
      <w:sz w:val="22"/>
    </w:rPr>
  </w:style>
  <w:style w:type="paragraph" w:customStyle="1" w:styleId="Auflistung-3">
    <w:name w:val="Auflistung-3"/>
    <w:basedOn w:val="Standard"/>
    <w:pPr>
      <w:numPr>
        <w:numId w:val="4"/>
      </w:numPr>
      <w:tabs>
        <w:tab w:val="left" w:pos="360"/>
      </w:tabs>
      <w:spacing w:before="120"/>
      <w:jc w:val="both"/>
    </w:pPr>
    <w:rPr>
      <w:sz w:val="22"/>
    </w:rPr>
  </w:style>
  <w:style w:type="paragraph" w:customStyle="1" w:styleId="Standardtext-Fett">
    <w:name w:val="Standardtext-Fett"/>
    <w:basedOn w:val="Standard"/>
    <w:pPr>
      <w:spacing w:before="160"/>
      <w:jc w:val="both"/>
    </w:pPr>
    <w:rPr>
      <w:b/>
      <w:sz w:val="22"/>
    </w:rPr>
  </w:style>
  <w:style w:type="paragraph" w:customStyle="1" w:styleId="berschrift-4">
    <w:name w:val="Überschrift-4"/>
    <w:basedOn w:val="Standard"/>
    <w:pPr>
      <w:keepNext/>
      <w:numPr>
        <w:numId w:val="5"/>
      </w:numPr>
      <w:tabs>
        <w:tab w:val="left" w:pos="1134"/>
      </w:tabs>
      <w:spacing w:before="220"/>
    </w:pPr>
    <w:rPr>
      <w:rFonts w:ascii="Arial" w:hAnsi="Arial" w:cs="Arial"/>
      <w:b/>
      <w:sz w:val="22"/>
      <w:lang w:val="en-US"/>
    </w:rPr>
  </w:style>
  <w:style w:type="paragraph" w:customStyle="1" w:styleId="Vorgabetext1">
    <w:name w:val="Vorgabetext:1"/>
    <w:basedOn w:val="Standard"/>
    <w:pPr>
      <w:spacing w:after="283"/>
      <w:jc w:val="both"/>
    </w:pPr>
    <w:rPr>
      <w:sz w:val="24"/>
      <w:lang w:val="en-US"/>
    </w:rPr>
  </w:style>
  <w:style w:type="paragraph" w:customStyle="1" w:styleId="IVZ5">
    <w:name w:val="IVZ 5"/>
    <w:basedOn w:val="Standard"/>
    <w:pPr>
      <w:ind w:left="360"/>
    </w:pPr>
    <w:rPr>
      <w:sz w:val="24"/>
      <w:lang w:val="en-US"/>
    </w:rPr>
  </w:style>
  <w:style w:type="paragraph" w:customStyle="1" w:styleId="IVZ4">
    <w:name w:val="IVZ 4"/>
    <w:basedOn w:val="Standard"/>
    <w:rPr>
      <w:sz w:val="24"/>
      <w:lang w:val="en-US"/>
    </w:rPr>
  </w:style>
  <w:style w:type="paragraph" w:customStyle="1" w:styleId="IVZ3">
    <w:name w:val="IVZ 3"/>
    <w:basedOn w:val="Standard"/>
    <w:pPr>
      <w:keepNext/>
      <w:tabs>
        <w:tab w:val="left" w:pos="1134"/>
      </w:tabs>
      <w:spacing w:before="110"/>
      <w:ind w:left="1134" w:hanging="1134"/>
    </w:pPr>
    <w:rPr>
      <w:rFonts w:ascii="Arial" w:hAnsi="Arial" w:cs="Arial"/>
      <w:sz w:val="22"/>
      <w:lang w:val="en-US"/>
    </w:rPr>
  </w:style>
  <w:style w:type="paragraph" w:customStyle="1" w:styleId="IVZ2">
    <w:name w:val="IVZ 2"/>
    <w:basedOn w:val="Standard"/>
    <w:pPr>
      <w:keepNext/>
      <w:tabs>
        <w:tab w:val="left" w:pos="1134"/>
      </w:tabs>
      <w:spacing w:before="120"/>
      <w:ind w:left="1134" w:hanging="1134"/>
    </w:pPr>
    <w:rPr>
      <w:rFonts w:ascii="Arial" w:hAnsi="Arial" w:cs="Arial"/>
      <w:sz w:val="24"/>
      <w:lang w:val="en-US"/>
    </w:rPr>
  </w:style>
  <w:style w:type="paragraph" w:customStyle="1" w:styleId="IVZ1">
    <w:name w:val="IVZ 1"/>
    <w:basedOn w:val="Standard"/>
    <w:pPr>
      <w:keepNext/>
      <w:pageBreakBefore/>
      <w:tabs>
        <w:tab w:val="left" w:pos="1134"/>
      </w:tabs>
      <w:spacing w:before="240"/>
      <w:ind w:left="1134" w:hanging="1134"/>
    </w:pPr>
    <w:rPr>
      <w:rFonts w:ascii="Arial" w:hAnsi="Arial" w:cs="Arial"/>
      <w:b/>
      <w:sz w:val="24"/>
    </w:rPr>
  </w:style>
  <w:style w:type="paragraph" w:customStyle="1" w:styleId="Seitennummern-TextstilfrInhaltsverzeichnis">
    <w:name w:val="Seitennummern-Textstil für Inhaltsverzeichnis"/>
    <w:basedOn w:val="Standard"/>
    <w:pPr>
      <w:jc w:val="right"/>
    </w:pPr>
    <w:rPr>
      <w:sz w:val="24"/>
      <w:lang w:val="en-US"/>
    </w:rPr>
  </w:style>
  <w:style w:type="paragraph" w:customStyle="1" w:styleId="Nummernliste">
    <w:name w:val="Nummernliste"/>
    <w:basedOn w:val="Standard"/>
    <w:pPr>
      <w:numPr>
        <w:numId w:val="6"/>
      </w:numPr>
    </w:pPr>
    <w:rPr>
      <w:sz w:val="24"/>
      <w:lang w:val="en-US"/>
    </w:rPr>
  </w:style>
  <w:style w:type="paragraph" w:customStyle="1" w:styleId="Auflistung-2">
    <w:name w:val="Auflistung-2"/>
    <w:basedOn w:val="Standard"/>
    <w:pPr>
      <w:numPr>
        <w:numId w:val="7"/>
      </w:numPr>
      <w:tabs>
        <w:tab w:val="left" w:pos="360"/>
      </w:tabs>
      <w:spacing w:before="120"/>
      <w:jc w:val="both"/>
    </w:pPr>
    <w:rPr>
      <w:sz w:val="22"/>
    </w:rPr>
  </w:style>
  <w:style w:type="paragraph" w:customStyle="1" w:styleId="Auflistung-1">
    <w:name w:val="Auflistung-1"/>
    <w:basedOn w:val="Standardtext"/>
    <w:pPr>
      <w:numPr>
        <w:numId w:val="2"/>
      </w:numPr>
    </w:pPr>
  </w:style>
  <w:style w:type="paragraph" w:customStyle="1" w:styleId="Fuzeile1">
    <w:name w:val="Fußzeile1"/>
    <w:basedOn w:val="Standard"/>
    <w:pPr>
      <w:tabs>
        <w:tab w:val="center" w:pos="4536"/>
        <w:tab w:val="right" w:pos="9072"/>
      </w:tabs>
    </w:pPr>
    <w:rPr>
      <w:rFonts w:ascii="Arial" w:hAnsi="Arial" w:cs="Arial"/>
    </w:rPr>
  </w:style>
  <w:style w:type="paragraph" w:customStyle="1" w:styleId="Kopfzeile1">
    <w:name w:val="Kopfzeile1"/>
    <w:basedOn w:val="Standard"/>
    <w:pPr>
      <w:tabs>
        <w:tab w:val="center" w:pos="4536"/>
        <w:tab w:val="right" w:pos="9072"/>
      </w:tabs>
    </w:pPr>
  </w:style>
  <w:style w:type="paragraph" w:customStyle="1" w:styleId="berschrift-3">
    <w:name w:val="Überschrift-3"/>
    <w:basedOn w:val="Standard"/>
    <w:pPr>
      <w:keepNext/>
      <w:numPr>
        <w:numId w:val="8"/>
      </w:numPr>
      <w:tabs>
        <w:tab w:val="left" w:pos="1134"/>
      </w:tabs>
      <w:spacing w:before="220"/>
      <w:jc w:val="both"/>
    </w:pPr>
    <w:rPr>
      <w:rFonts w:ascii="News Gothic" w:hAnsi="News Gothic" w:cs="News Gothic"/>
      <w:b/>
      <w:sz w:val="22"/>
    </w:rPr>
  </w:style>
  <w:style w:type="paragraph" w:customStyle="1" w:styleId="berschrift-2">
    <w:name w:val="Überschrift-2"/>
    <w:basedOn w:val="Standard"/>
    <w:pPr>
      <w:keepNext/>
      <w:numPr>
        <w:numId w:val="9"/>
      </w:numPr>
      <w:tabs>
        <w:tab w:val="left" w:pos="1134"/>
      </w:tabs>
      <w:spacing w:before="260"/>
    </w:pPr>
    <w:rPr>
      <w:rFonts w:ascii="News Gothic" w:hAnsi="News Gothic" w:cs="News Gothic"/>
      <w:b/>
      <w:sz w:val="26"/>
    </w:rPr>
  </w:style>
  <w:style w:type="paragraph" w:customStyle="1" w:styleId="berschrift-1">
    <w:name w:val="Überschrift-1"/>
    <w:basedOn w:val="Standard"/>
    <w:pPr>
      <w:keepNext/>
      <w:pageBreakBefore/>
      <w:numPr>
        <w:numId w:val="10"/>
      </w:numPr>
      <w:tabs>
        <w:tab w:val="left" w:pos="1134"/>
      </w:tabs>
      <w:spacing w:before="420"/>
    </w:pPr>
    <w:rPr>
      <w:rFonts w:ascii="News Gothic" w:hAnsi="News Gothic" w:cs="News Gothic"/>
      <w:b/>
      <w:sz w:val="28"/>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5">
    <w:name w:val="toc 5"/>
    <w:basedOn w:val="Standard"/>
    <w:next w:val="Standard"/>
    <w:pPr>
      <w:ind w:left="800"/>
    </w:pPr>
  </w:style>
  <w:style w:type="paragraph" w:styleId="Verzeichnis1">
    <w:name w:val="toc 1"/>
    <w:basedOn w:val="Standard"/>
    <w:next w:val="Standard"/>
    <w:pPr>
      <w:keepNext/>
      <w:keepLines/>
      <w:tabs>
        <w:tab w:val="left" w:pos="1134"/>
        <w:tab w:val="right" w:leader="dot" w:pos="9072"/>
      </w:tabs>
      <w:spacing w:before="360"/>
      <w:ind w:left="1134" w:hanging="1134"/>
    </w:pPr>
    <w:rPr>
      <w:rFonts w:ascii="Arial" w:hAnsi="Arial" w:cs="Arial"/>
      <w:b/>
      <w:sz w:val="28"/>
    </w:rPr>
  </w:style>
  <w:style w:type="paragraph" w:styleId="Verzeichnis2">
    <w:name w:val="toc 2"/>
    <w:basedOn w:val="Verzeichnis1"/>
    <w:next w:val="Standard"/>
    <w:pPr>
      <w:spacing w:before="120"/>
    </w:pPr>
    <w:rPr>
      <w:b w:val="0"/>
      <w:sz w:val="24"/>
    </w:rPr>
  </w:style>
  <w:style w:type="paragraph" w:styleId="Verzeichnis3">
    <w:name w:val="toc 3"/>
    <w:basedOn w:val="Verzeichnis2"/>
    <w:next w:val="Standard"/>
    <w:pPr>
      <w:spacing w:before="0"/>
    </w:pPr>
    <w:rPr>
      <w:sz w:val="22"/>
    </w:rPr>
  </w:style>
  <w:style w:type="paragraph" w:styleId="Verzeichnis4">
    <w:name w:val="toc 4"/>
    <w:basedOn w:val="Verzeichnis3"/>
    <w:next w:val="Standard"/>
    <w:pPr>
      <w:ind w:left="600"/>
    </w:pPr>
    <w:rPr>
      <w:i/>
    </w:r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styleId="Funotentext">
    <w:name w:val="footnote text"/>
    <w:basedOn w:val="Standard"/>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styleId="Sprechblasentext">
    <w:name w:val="Balloon Text"/>
    <w:basedOn w:val="Standard"/>
    <w:link w:val="SprechblasentextZchn"/>
    <w:uiPriority w:val="99"/>
    <w:semiHidden/>
    <w:unhideWhenUsed/>
    <w:rsid w:val="008A34A6"/>
    <w:rPr>
      <w:rFonts w:ascii="Segoe UI" w:hAnsi="Segoe UI" w:cs="Segoe UI"/>
      <w:sz w:val="18"/>
      <w:szCs w:val="18"/>
    </w:rPr>
  </w:style>
  <w:style w:type="character" w:customStyle="1" w:styleId="SprechblasentextZchn">
    <w:name w:val="Sprechblasentext Zchn"/>
    <w:link w:val="Sprechblasentext"/>
    <w:uiPriority w:val="99"/>
    <w:semiHidden/>
    <w:rsid w:val="008A34A6"/>
    <w:rPr>
      <w:rFonts w:ascii="Segoe UI" w:hAnsi="Segoe UI" w:cs="Segoe UI"/>
      <w:sz w:val="18"/>
      <w:szCs w:val="18"/>
      <w:lang w:eastAsia="ar-SA"/>
    </w:rPr>
  </w:style>
  <w:style w:type="table" w:styleId="Tabellenraster">
    <w:name w:val="Table Grid"/>
    <w:basedOn w:val="NormaleTabelle"/>
    <w:uiPriority w:val="39"/>
    <w:rsid w:val="00D7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702784">
      <w:bodyDiv w:val="1"/>
      <w:marLeft w:val="0"/>
      <w:marRight w:val="0"/>
      <w:marTop w:val="0"/>
      <w:marBottom w:val="0"/>
      <w:divBdr>
        <w:top w:val="none" w:sz="0" w:space="0" w:color="auto"/>
        <w:left w:val="none" w:sz="0" w:space="0" w:color="auto"/>
        <w:bottom w:val="none" w:sz="0" w:space="0" w:color="auto"/>
        <w:right w:val="none" w:sz="0" w:space="0" w:color="auto"/>
      </w:divBdr>
    </w:div>
    <w:div w:id="14860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jpe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860</Words>
  <Characters>5424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Testkonzept</vt:lpstr>
    </vt:vector>
  </TitlesOfParts>
  <Company/>
  <LinksUpToDate>false</LinksUpToDate>
  <CharactersWithSpaces>6272</CharactersWithSpaces>
  <SharedDoc>false</SharedDoc>
  <HLinks>
    <vt:vector size="84" baseType="variant">
      <vt:variant>
        <vt:i4>8192079</vt:i4>
      </vt:variant>
      <vt:variant>
        <vt:i4>47</vt:i4>
      </vt:variant>
      <vt:variant>
        <vt:i4>0</vt:i4>
      </vt:variant>
      <vt:variant>
        <vt:i4>5</vt:i4>
      </vt:variant>
      <vt:variant>
        <vt:lpwstr/>
      </vt:variant>
      <vt:variant>
        <vt:lpwstr>__RefHeading___Toc76790443</vt:lpwstr>
      </vt:variant>
      <vt:variant>
        <vt:i4>8192079</vt:i4>
      </vt:variant>
      <vt:variant>
        <vt:i4>44</vt:i4>
      </vt:variant>
      <vt:variant>
        <vt:i4>0</vt:i4>
      </vt:variant>
      <vt:variant>
        <vt:i4>5</vt:i4>
      </vt:variant>
      <vt:variant>
        <vt:lpwstr/>
      </vt:variant>
      <vt:variant>
        <vt:lpwstr>__RefHeading___Toc76790443</vt:lpwstr>
      </vt:variant>
      <vt:variant>
        <vt:i4>8192078</vt:i4>
      </vt:variant>
      <vt:variant>
        <vt:i4>41</vt:i4>
      </vt:variant>
      <vt:variant>
        <vt:i4>0</vt:i4>
      </vt:variant>
      <vt:variant>
        <vt:i4>5</vt:i4>
      </vt:variant>
      <vt:variant>
        <vt:lpwstr/>
      </vt:variant>
      <vt:variant>
        <vt:lpwstr>__RefHeading___Toc76790453</vt:lpwstr>
      </vt:variant>
      <vt:variant>
        <vt:i4>8126542</vt:i4>
      </vt:variant>
      <vt:variant>
        <vt:i4>38</vt:i4>
      </vt:variant>
      <vt:variant>
        <vt:i4>0</vt:i4>
      </vt:variant>
      <vt:variant>
        <vt:i4>5</vt:i4>
      </vt:variant>
      <vt:variant>
        <vt:lpwstr/>
      </vt:variant>
      <vt:variant>
        <vt:lpwstr>__RefHeading___Toc76790452</vt:lpwstr>
      </vt:variant>
      <vt:variant>
        <vt:i4>8323150</vt:i4>
      </vt:variant>
      <vt:variant>
        <vt:i4>35</vt:i4>
      </vt:variant>
      <vt:variant>
        <vt:i4>0</vt:i4>
      </vt:variant>
      <vt:variant>
        <vt:i4>5</vt:i4>
      </vt:variant>
      <vt:variant>
        <vt:lpwstr/>
      </vt:variant>
      <vt:variant>
        <vt:lpwstr>__RefHeading___Toc76790451</vt:lpwstr>
      </vt:variant>
      <vt:variant>
        <vt:i4>8257614</vt:i4>
      </vt:variant>
      <vt:variant>
        <vt:i4>32</vt:i4>
      </vt:variant>
      <vt:variant>
        <vt:i4>0</vt:i4>
      </vt:variant>
      <vt:variant>
        <vt:i4>5</vt:i4>
      </vt:variant>
      <vt:variant>
        <vt:lpwstr/>
      </vt:variant>
      <vt:variant>
        <vt:lpwstr>__RefHeading___Toc76790450</vt:lpwstr>
      </vt:variant>
      <vt:variant>
        <vt:i4>7929935</vt:i4>
      </vt:variant>
      <vt:variant>
        <vt:i4>29</vt:i4>
      </vt:variant>
      <vt:variant>
        <vt:i4>0</vt:i4>
      </vt:variant>
      <vt:variant>
        <vt:i4>5</vt:i4>
      </vt:variant>
      <vt:variant>
        <vt:lpwstr/>
      </vt:variant>
      <vt:variant>
        <vt:lpwstr>__RefHeading___Toc76790447</vt:lpwstr>
      </vt:variant>
      <vt:variant>
        <vt:i4>7864399</vt:i4>
      </vt:variant>
      <vt:variant>
        <vt:i4>26</vt:i4>
      </vt:variant>
      <vt:variant>
        <vt:i4>0</vt:i4>
      </vt:variant>
      <vt:variant>
        <vt:i4>5</vt:i4>
      </vt:variant>
      <vt:variant>
        <vt:lpwstr/>
      </vt:variant>
      <vt:variant>
        <vt:lpwstr>__RefHeading___Toc76790446</vt:lpwstr>
      </vt:variant>
      <vt:variant>
        <vt:i4>8061007</vt:i4>
      </vt:variant>
      <vt:variant>
        <vt:i4>23</vt:i4>
      </vt:variant>
      <vt:variant>
        <vt:i4>0</vt:i4>
      </vt:variant>
      <vt:variant>
        <vt:i4>5</vt:i4>
      </vt:variant>
      <vt:variant>
        <vt:lpwstr/>
      </vt:variant>
      <vt:variant>
        <vt:lpwstr>__RefHeading___Toc76790445</vt:lpwstr>
      </vt:variant>
      <vt:variant>
        <vt:i4>7798863</vt:i4>
      </vt:variant>
      <vt:variant>
        <vt:i4>20</vt:i4>
      </vt:variant>
      <vt:variant>
        <vt:i4>0</vt:i4>
      </vt:variant>
      <vt:variant>
        <vt:i4>5</vt:i4>
      </vt:variant>
      <vt:variant>
        <vt:lpwstr/>
      </vt:variant>
      <vt:variant>
        <vt:lpwstr>__RefHeading___Toc76790449</vt:lpwstr>
      </vt:variant>
      <vt:variant>
        <vt:i4>7798863</vt:i4>
      </vt:variant>
      <vt:variant>
        <vt:i4>17</vt:i4>
      </vt:variant>
      <vt:variant>
        <vt:i4>0</vt:i4>
      </vt:variant>
      <vt:variant>
        <vt:i4>5</vt:i4>
      </vt:variant>
      <vt:variant>
        <vt:lpwstr/>
      </vt:variant>
      <vt:variant>
        <vt:lpwstr>__RefHeading___Toc76790449</vt:lpwstr>
      </vt:variant>
      <vt:variant>
        <vt:i4>8061007</vt:i4>
      </vt:variant>
      <vt:variant>
        <vt:i4>14</vt:i4>
      </vt:variant>
      <vt:variant>
        <vt:i4>0</vt:i4>
      </vt:variant>
      <vt:variant>
        <vt:i4>5</vt:i4>
      </vt:variant>
      <vt:variant>
        <vt:lpwstr/>
      </vt:variant>
      <vt:variant>
        <vt:lpwstr>__RefHeading___Toc76790445</vt:lpwstr>
      </vt:variant>
      <vt:variant>
        <vt:i4>7995471</vt:i4>
      </vt:variant>
      <vt:variant>
        <vt:i4>11</vt:i4>
      </vt:variant>
      <vt:variant>
        <vt:i4>0</vt:i4>
      </vt:variant>
      <vt:variant>
        <vt:i4>5</vt:i4>
      </vt:variant>
      <vt:variant>
        <vt:lpwstr/>
      </vt:variant>
      <vt:variant>
        <vt:lpwstr>__RefHeading___Toc76790444</vt:lpwstr>
      </vt:variant>
      <vt:variant>
        <vt:i4>8192079</vt:i4>
      </vt:variant>
      <vt:variant>
        <vt:i4>8</vt:i4>
      </vt:variant>
      <vt:variant>
        <vt:i4>0</vt:i4>
      </vt:variant>
      <vt:variant>
        <vt:i4>5</vt:i4>
      </vt:variant>
      <vt:variant>
        <vt:lpwstr/>
      </vt:variant>
      <vt:variant>
        <vt:lpwstr>__RefHeading___Toc76790443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
  <dc:creator>Philipp Spiegel</dc:creator>
  <cp:keywords/>
  <cp:lastModifiedBy>Philipp Spiegel</cp:lastModifiedBy>
  <cp:revision>5</cp:revision>
  <cp:lastPrinted>2002-11-26T13:09:00Z</cp:lastPrinted>
  <dcterms:created xsi:type="dcterms:W3CDTF">2018-07-17T20:33:00Z</dcterms:created>
  <dcterms:modified xsi:type="dcterms:W3CDTF">2018-07-17T20:42:00Z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samtdokumentname">
    <vt:lpwstr>Testkonzept</vt:lpwstr>
  </property>
  <property fmtid="{D5CDD505-2E9C-101B-9397-08002B2CF9AE}" pid="3" name="Phase">
    <vt:lpwstr>Vorbereitungsphase</vt:lpwstr>
  </property>
  <property fmtid="{D5CDD505-2E9C-101B-9397-08002B2CF9AE}" pid="4" name="Projektname">
    <vt:lpwstr>FunCar-Reservierungssystem</vt:lpwstr>
  </property>
  <property fmtid="{D5CDD505-2E9C-101B-9397-08002B2CF9AE}" pid="5" name="Projektnummer">
    <vt:lpwstr>1</vt:lpwstr>
  </property>
  <property fmtid="{D5CDD505-2E9C-101B-9397-08002B2CF9AE}" pid="6" name="Status">
    <vt:lpwstr>in Arbeit</vt:lpwstr>
  </property>
  <property fmtid="{D5CDD505-2E9C-101B-9397-08002B2CF9AE}" pid="7" name="_AdHocReviewCycleID">
    <vt:i4>1798991950</vt:i4>
  </property>
  <property fmtid="{D5CDD505-2E9C-101B-9397-08002B2CF9AE}" pid="8" name="_AuthorEmail">
    <vt:lpwstr>Alexander.Lenhard@oose.de</vt:lpwstr>
  </property>
  <property fmtid="{D5CDD505-2E9C-101B-9397-08002B2CF9AE}" pid="9" name="_AuthorEmailDisplayName">
    <vt:lpwstr>Alexander Lenhard</vt:lpwstr>
  </property>
  <property fmtid="{D5CDD505-2E9C-101B-9397-08002B2CF9AE}" pid="10" name="_ReviewingToolsShownOnce">
    <vt:lpwstr/>
  </property>
</Properties>
</file>